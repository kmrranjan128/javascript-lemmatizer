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3FF" w:rsidRDefault="006923FF" w:rsidP="006923FF">
      <w:pPr>
        <w:shd w:val="clear" w:color="auto" w:fill="DBE5F1" w:themeFill="accent1" w:themeFillTint="33"/>
        <w:spacing w:before="44"/>
        <w:jc w:val="center"/>
        <w:rPr>
          <w:rFonts w:asciiTheme="minorHAnsi" w:eastAsia="Calibri" w:hAnsiTheme="minorHAnsi" w:cstheme="minorHAnsi"/>
          <w:b/>
          <w:color w:val="252525"/>
          <w:spacing w:val="-1"/>
          <w:sz w:val="36"/>
          <w:szCs w:val="36"/>
        </w:rPr>
      </w:pPr>
      <w:bookmarkStart w:id="0" w:name="_GoBack"/>
      <w:bookmarkEnd w:id="0"/>
    </w:p>
    <w:p w:rsidR="000E0E6F" w:rsidRPr="006923FF" w:rsidRDefault="006923FF" w:rsidP="006923FF">
      <w:pPr>
        <w:shd w:val="clear" w:color="auto" w:fill="DBE5F1" w:themeFill="accent1" w:themeFillTint="33"/>
        <w:spacing w:before="44"/>
        <w:jc w:val="center"/>
        <w:rPr>
          <w:rFonts w:asciiTheme="minorHAnsi" w:eastAsia="Calibri" w:hAnsiTheme="minorHAnsi" w:cstheme="minorHAnsi"/>
          <w:b/>
          <w:color w:val="252525"/>
          <w:spacing w:val="-1"/>
          <w:sz w:val="32"/>
          <w:szCs w:val="32"/>
        </w:rPr>
      </w:pPr>
      <w:r w:rsidRPr="006923FF">
        <w:rPr>
          <w:rFonts w:asciiTheme="minorHAnsi" w:eastAsia="Calibri" w:hAnsiTheme="minorHAnsi" w:cstheme="minorHAnsi"/>
          <w:b/>
          <w:color w:val="252525"/>
          <w:spacing w:val="-1"/>
          <w:sz w:val="36"/>
          <w:szCs w:val="36"/>
        </w:rPr>
        <w:t>Supriya Kumari</w:t>
      </w:r>
      <w:r w:rsidRPr="006923FF">
        <w:rPr>
          <w:rFonts w:asciiTheme="minorHAnsi" w:eastAsia="Calibri" w:hAnsiTheme="minorHAnsi" w:cstheme="minorHAnsi"/>
          <w:b/>
          <w:color w:val="252525"/>
          <w:spacing w:val="-1"/>
          <w:sz w:val="32"/>
          <w:szCs w:val="32"/>
        </w:rPr>
        <w:t xml:space="preserve"> </w:t>
      </w:r>
      <w:r>
        <w:rPr>
          <w:rFonts w:asciiTheme="minorHAnsi" w:eastAsia="Calibri" w:hAnsiTheme="minorHAnsi" w:cstheme="minorHAnsi"/>
          <w:b/>
          <w:color w:val="252525"/>
          <w:spacing w:val="-1"/>
          <w:sz w:val="32"/>
          <w:szCs w:val="32"/>
        </w:rPr>
        <w:t xml:space="preserve">  PERSONAL SUMMARY</w:t>
      </w:r>
    </w:p>
    <w:p w:rsidR="00ED64C1" w:rsidRDefault="00ED64C1" w:rsidP="006923FF">
      <w:pPr>
        <w:shd w:val="clear" w:color="auto" w:fill="DBE5F1" w:themeFill="accent1" w:themeFillTint="33"/>
        <w:spacing w:line="200" w:lineRule="exact"/>
        <w:jc w:val="center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6923FF" w:rsidRDefault="006923FF" w:rsidP="006923FF">
      <w:pPr>
        <w:shd w:val="clear" w:color="auto" w:fill="DBE5F1" w:themeFill="accent1" w:themeFillTint="33"/>
        <w:spacing w:line="200" w:lineRule="exact"/>
        <w:jc w:val="center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6923FF" w:rsidRDefault="006923FF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6923FF" w:rsidRDefault="0065358D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  <w:r>
        <w:rPr>
          <w:rFonts w:asciiTheme="minorHAnsi" w:eastAsia="Calibri" w:hAnsiTheme="minorHAnsi" w:cstheme="minorHAnsi"/>
          <w:b/>
          <w:noProof/>
          <w:color w:val="252525"/>
          <w:spacing w:val="-1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B5647DF" wp14:editId="381036BD">
            <wp:simplePos x="0" y="0"/>
            <wp:positionH relativeFrom="margin">
              <wp:posOffset>4397375</wp:posOffset>
            </wp:positionH>
            <wp:positionV relativeFrom="margin">
              <wp:posOffset>1041400</wp:posOffset>
            </wp:positionV>
            <wp:extent cx="1628775" cy="19050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_passport_Fo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23FF" w:rsidRDefault="006923FF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5800AF" w:rsidRDefault="005800AF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5800AF" w:rsidRDefault="005800AF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5800AF" w:rsidRDefault="005800AF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5800AF" w:rsidRDefault="005800AF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65358D" w:rsidRDefault="0065358D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65358D" w:rsidRDefault="0065358D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tbl>
      <w:tblPr>
        <w:tblW w:w="9326" w:type="dxa"/>
        <w:jc w:val="center"/>
        <w:tblLook w:val="04A0" w:firstRow="1" w:lastRow="0" w:firstColumn="1" w:lastColumn="0" w:noHBand="0" w:noVBand="1"/>
      </w:tblPr>
      <w:tblGrid>
        <w:gridCol w:w="5146"/>
        <w:gridCol w:w="4180"/>
      </w:tblGrid>
      <w:tr w:rsidR="005800AF" w:rsidRPr="00951C92" w:rsidTr="00F174DC">
        <w:trPr>
          <w:jc w:val="center"/>
        </w:trPr>
        <w:tc>
          <w:tcPr>
            <w:tcW w:w="5146" w:type="dxa"/>
          </w:tcPr>
          <w:p w:rsidR="0065358D" w:rsidRDefault="0065358D" w:rsidP="00F174DC">
            <w:pPr>
              <w:widowControl w:val="0"/>
              <w:autoSpaceDE w:val="0"/>
              <w:autoSpaceDN w:val="0"/>
              <w:adjustRightInd w:val="0"/>
              <w:spacing w:before="60" w:after="60" w:line="260" w:lineRule="atLeast"/>
              <w:ind w:right="274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</w:p>
          <w:p w:rsidR="0065358D" w:rsidRDefault="0065358D" w:rsidP="00F174DC">
            <w:pPr>
              <w:widowControl w:val="0"/>
              <w:autoSpaceDE w:val="0"/>
              <w:autoSpaceDN w:val="0"/>
              <w:adjustRightInd w:val="0"/>
              <w:spacing w:before="60" w:after="60" w:line="260" w:lineRule="atLeast"/>
              <w:ind w:right="274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</w:p>
          <w:p w:rsidR="005800AF" w:rsidRPr="00951C92" w:rsidRDefault="005800AF" w:rsidP="00F174DC">
            <w:pPr>
              <w:widowControl w:val="0"/>
              <w:autoSpaceDE w:val="0"/>
              <w:autoSpaceDN w:val="0"/>
              <w:adjustRightInd w:val="0"/>
              <w:spacing w:before="60" w:after="60" w:line="260" w:lineRule="atLeast"/>
              <w:ind w:right="274"/>
              <w:rPr>
                <w:rFonts w:ascii="Calibri" w:eastAsia="Calibri" w:hAnsi="Calibri" w:cs="Arial"/>
                <w:bCs/>
                <w:sz w:val="24"/>
                <w:szCs w:val="24"/>
              </w:rPr>
            </w:pPr>
            <w:r w:rsidRPr="00951C92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Role:</w:t>
            </w:r>
            <w:r w:rsidRPr="00951C92">
              <w:rPr>
                <w:rFonts w:ascii="Calibri" w:eastAsia="Calibri" w:hAnsi="Calibri" w:cs="Arial"/>
                <w:bCs/>
                <w:sz w:val="24"/>
                <w:szCs w:val="24"/>
              </w:rPr>
              <w:t xml:space="preserve"> </w:t>
            </w:r>
            <w:r w:rsidRPr="005800AF">
              <w:rPr>
                <w:rFonts w:ascii="Calibri" w:eastAsia="Calibri" w:hAnsi="Calibri"/>
                <w:sz w:val="22"/>
                <w:szCs w:val="22"/>
              </w:rPr>
              <w:t>Associate</w:t>
            </w:r>
          </w:p>
          <w:p w:rsidR="005800AF" w:rsidRPr="00951C92" w:rsidRDefault="005800AF" w:rsidP="00F174DC">
            <w:pPr>
              <w:widowControl w:val="0"/>
              <w:autoSpaceDE w:val="0"/>
              <w:autoSpaceDN w:val="0"/>
              <w:adjustRightInd w:val="0"/>
              <w:spacing w:before="60" w:after="60" w:line="260" w:lineRule="atLeast"/>
              <w:ind w:right="274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951C92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Mail Address:</w:t>
            </w:r>
            <w:r w:rsidRPr="00951C92">
              <w:rPr>
                <w:rFonts w:ascii="Calibri" w:eastAsia="Calibri" w:hAnsi="Calibri" w:cs="Arial"/>
                <w:b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Arial"/>
                <w:bCs/>
                <w:sz w:val="24"/>
                <w:szCs w:val="24"/>
              </w:rPr>
              <w:t>Supriya.Kumari2@cognizant.com</w:t>
            </w:r>
            <w:r w:rsidRPr="00951C92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 xml:space="preserve"> </w:t>
            </w:r>
          </w:p>
          <w:p w:rsidR="005800AF" w:rsidRPr="00951C92" w:rsidRDefault="005800AF" w:rsidP="00F174DC">
            <w:pPr>
              <w:widowControl w:val="0"/>
              <w:autoSpaceDE w:val="0"/>
              <w:autoSpaceDN w:val="0"/>
              <w:adjustRightInd w:val="0"/>
              <w:spacing w:before="60" w:after="60" w:line="260" w:lineRule="atLeast"/>
              <w:ind w:right="274"/>
              <w:rPr>
                <w:rFonts w:ascii="Arial" w:eastAsia="Calibri" w:hAnsi="Arial" w:cs="Arial"/>
                <w:b/>
                <w:bCs/>
                <w:color w:val="7F0000"/>
                <w:sz w:val="28"/>
                <w:szCs w:val="28"/>
              </w:rPr>
            </w:pPr>
            <w:r w:rsidRPr="00951C92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 xml:space="preserve">Mobile Number: </w:t>
            </w:r>
            <w:r>
              <w:rPr>
                <w:rFonts w:ascii="Calibri" w:eastAsia="Calibri" w:hAnsi="Calibri" w:cs="Arial"/>
                <w:bCs/>
                <w:sz w:val="24"/>
                <w:szCs w:val="24"/>
              </w:rPr>
              <w:t>9108996370</w:t>
            </w:r>
          </w:p>
          <w:p w:rsidR="005800AF" w:rsidRPr="00951C92" w:rsidRDefault="005800AF" w:rsidP="00F174DC">
            <w:pPr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4180" w:type="dxa"/>
          </w:tcPr>
          <w:p w:rsidR="0065358D" w:rsidRDefault="0065358D" w:rsidP="00F174DC">
            <w:pPr>
              <w:rPr>
                <w:rFonts w:ascii="Calibri" w:eastAsia="Calibri" w:hAnsi="Calibri"/>
                <w:sz w:val="24"/>
                <w:szCs w:val="24"/>
              </w:rPr>
            </w:pPr>
          </w:p>
          <w:p w:rsidR="0065358D" w:rsidRDefault="0065358D" w:rsidP="00F174DC">
            <w:pPr>
              <w:rPr>
                <w:rFonts w:ascii="Calibri" w:eastAsia="Calibri" w:hAnsi="Calibri"/>
                <w:sz w:val="24"/>
                <w:szCs w:val="24"/>
              </w:rPr>
            </w:pPr>
          </w:p>
          <w:p w:rsidR="0065358D" w:rsidRDefault="0065358D" w:rsidP="00F174DC">
            <w:pPr>
              <w:rPr>
                <w:rFonts w:ascii="Calibri" w:eastAsia="Calibri" w:hAnsi="Calibri"/>
                <w:sz w:val="24"/>
                <w:szCs w:val="24"/>
              </w:rPr>
            </w:pPr>
          </w:p>
          <w:p w:rsidR="005800AF" w:rsidRPr="00951C92" w:rsidRDefault="005800AF" w:rsidP="00F174DC">
            <w:pPr>
              <w:rPr>
                <w:rFonts w:ascii="Calibri" w:eastAsia="Calibri" w:hAnsi="Calibri"/>
                <w:sz w:val="24"/>
                <w:szCs w:val="24"/>
              </w:rPr>
            </w:pPr>
            <w:r w:rsidRPr="00951C92">
              <w:rPr>
                <w:rFonts w:ascii="Calibri" w:eastAsia="Calibri" w:hAnsi="Calibri"/>
                <w:sz w:val="24"/>
                <w:szCs w:val="24"/>
              </w:rPr>
              <w:t>Dear Sir/Madam,</w:t>
            </w:r>
          </w:p>
          <w:p w:rsidR="005800AF" w:rsidRPr="00951C92" w:rsidRDefault="005800AF" w:rsidP="00F174DC">
            <w:pPr>
              <w:rPr>
                <w:rFonts w:ascii="Calibri" w:eastAsia="Calibri" w:hAnsi="Calibri"/>
                <w:sz w:val="24"/>
                <w:szCs w:val="24"/>
              </w:rPr>
            </w:pPr>
          </w:p>
          <w:p w:rsidR="005800AF" w:rsidRPr="00023338" w:rsidRDefault="005800AF" w:rsidP="00F174DC">
            <w:pPr>
              <w:jc w:val="both"/>
              <w:rPr>
                <w:rFonts w:ascii="Calibri" w:eastAsia="Calibri" w:hAnsi="Calibri"/>
                <w:b/>
                <w:sz w:val="24"/>
                <w:szCs w:val="24"/>
              </w:rPr>
            </w:pPr>
            <w:r w:rsidRPr="00951C92">
              <w:rPr>
                <w:rFonts w:ascii="Calibri" w:eastAsia="Calibri" w:hAnsi="Calibri"/>
                <w:sz w:val="24"/>
                <w:szCs w:val="24"/>
              </w:rPr>
              <w:t xml:space="preserve">Kindly find enclosed my resume to provide you with an overview of my relevant experience and training in various Domains. I have </w:t>
            </w:r>
            <w:r w:rsidR="00316192" w:rsidRPr="00316192">
              <w:rPr>
                <w:rFonts w:ascii="Calibri" w:eastAsia="Calibri" w:hAnsi="Calibri"/>
                <w:sz w:val="24"/>
                <w:szCs w:val="24"/>
              </w:rPr>
              <w:t>around</w:t>
            </w:r>
            <w:r w:rsidR="00316192">
              <w:rPr>
                <w:rFonts w:ascii="Calibri" w:eastAsia="Calibri" w:hAnsi="Calibri"/>
                <w:b/>
                <w:sz w:val="24"/>
                <w:szCs w:val="24"/>
              </w:rPr>
              <w:t xml:space="preserve"> 4</w:t>
            </w:r>
            <w:r>
              <w:rPr>
                <w:rFonts w:ascii="Calibri" w:eastAsia="Calibri" w:hAnsi="Calibri"/>
                <w:b/>
                <w:sz w:val="24"/>
                <w:szCs w:val="24"/>
              </w:rPr>
              <w:t xml:space="preserve"> </w:t>
            </w:r>
            <w:r w:rsidRPr="00951C92">
              <w:rPr>
                <w:rFonts w:ascii="Calibri" w:eastAsia="Calibri" w:hAnsi="Calibri"/>
                <w:b/>
                <w:sz w:val="24"/>
                <w:szCs w:val="24"/>
              </w:rPr>
              <w:t>yea</w:t>
            </w:r>
            <w:r>
              <w:rPr>
                <w:rFonts w:ascii="Calibri" w:eastAsia="Calibri" w:hAnsi="Calibri"/>
                <w:b/>
                <w:sz w:val="24"/>
                <w:szCs w:val="24"/>
              </w:rPr>
              <w:t xml:space="preserve">rs of experience </w:t>
            </w:r>
            <w:r w:rsidRPr="00951C92">
              <w:rPr>
                <w:rFonts w:ascii="Calibri" w:eastAsia="Calibri" w:hAnsi="Calibri" w:cs="Arial"/>
                <w:b/>
                <w:sz w:val="24"/>
                <w:szCs w:val="24"/>
              </w:rPr>
              <w:t xml:space="preserve">in </w:t>
            </w:r>
            <w:r>
              <w:rPr>
                <w:rFonts w:ascii="Calibri" w:eastAsia="Calibri" w:hAnsi="Calibri" w:cs="Arial"/>
                <w:b/>
                <w:sz w:val="24"/>
                <w:szCs w:val="24"/>
                <w:u w:val="single"/>
              </w:rPr>
              <w:t>Java,J2ee.</w:t>
            </w:r>
          </w:p>
          <w:p w:rsidR="005800AF" w:rsidRPr="00951C92" w:rsidRDefault="005800AF" w:rsidP="00F174DC">
            <w:pPr>
              <w:jc w:val="both"/>
              <w:rPr>
                <w:rFonts w:ascii="Calibri" w:eastAsia="Calibri" w:hAnsi="Calibri"/>
                <w:sz w:val="24"/>
                <w:szCs w:val="24"/>
              </w:rPr>
            </w:pPr>
          </w:p>
          <w:p w:rsidR="005800AF" w:rsidRPr="00951C92" w:rsidRDefault="005800AF" w:rsidP="00F174DC">
            <w:pPr>
              <w:jc w:val="both"/>
              <w:rPr>
                <w:rFonts w:ascii="Calibri" w:eastAsia="Calibri" w:hAnsi="Calibri"/>
                <w:sz w:val="24"/>
                <w:szCs w:val="24"/>
              </w:rPr>
            </w:pPr>
            <w:r w:rsidRPr="00951C92">
              <w:rPr>
                <w:rFonts w:ascii="Calibri" w:eastAsia="Calibri" w:hAnsi="Calibri"/>
                <w:sz w:val="24"/>
                <w:szCs w:val="24"/>
              </w:rPr>
              <w:t>I will be delighted to discuss my experience further with you to suit your requirement.</w:t>
            </w:r>
          </w:p>
          <w:p w:rsidR="005800AF" w:rsidRPr="00951C92" w:rsidRDefault="005800AF" w:rsidP="00F174DC">
            <w:pPr>
              <w:rPr>
                <w:rFonts w:ascii="Calibri" w:eastAsia="Calibri" w:hAnsi="Calibri"/>
                <w:sz w:val="24"/>
                <w:szCs w:val="24"/>
              </w:rPr>
            </w:pPr>
          </w:p>
          <w:p w:rsidR="005800AF" w:rsidRPr="00951C92" w:rsidRDefault="005800AF" w:rsidP="00F174DC">
            <w:pPr>
              <w:rPr>
                <w:rFonts w:ascii="Calibri" w:eastAsia="Calibri" w:hAnsi="Calibri"/>
                <w:sz w:val="24"/>
                <w:szCs w:val="24"/>
              </w:rPr>
            </w:pPr>
          </w:p>
          <w:p w:rsidR="005800AF" w:rsidRPr="00951C92" w:rsidRDefault="005800AF" w:rsidP="00F174DC">
            <w:pPr>
              <w:rPr>
                <w:rFonts w:ascii="Calibri" w:eastAsia="Calibri" w:hAnsi="Calibri"/>
                <w:sz w:val="24"/>
                <w:szCs w:val="24"/>
              </w:rPr>
            </w:pPr>
            <w:r w:rsidRPr="00951C92">
              <w:rPr>
                <w:rFonts w:ascii="Calibri" w:eastAsia="Calibri" w:hAnsi="Calibri"/>
                <w:sz w:val="24"/>
                <w:szCs w:val="24"/>
              </w:rPr>
              <w:t>Looking forward to hear from you,</w:t>
            </w:r>
          </w:p>
          <w:p w:rsidR="005800AF" w:rsidRDefault="005800AF" w:rsidP="00F174DC">
            <w:pPr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Yours Sincerely,</w:t>
            </w:r>
          </w:p>
          <w:p w:rsidR="005800AF" w:rsidRPr="00951C92" w:rsidRDefault="005800AF" w:rsidP="00F174DC">
            <w:pPr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Supriya kumari</w:t>
            </w:r>
          </w:p>
          <w:p w:rsidR="005800AF" w:rsidRPr="00951C92" w:rsidRDefault="005800AF" w:rsidP="00F174DC">
            <w:pPr>
              <w:rPr>
                <w:rFonts w:ascii="Calibri" w:eastAsia="Calibri" w:hAnsi="Calibri"/>
                <w:sz w:val="24"/>
                <w:szCs w:val="24"/>
              </w:rPr>
            </w:pPr>
          </w:p>
          <w:p w:rsidR="005800AF" w:rsidRPr="00951C92" w:rsidRDefault="005800AF" w:rsidP="00F174DC">
            <w:pPr>
              <w:jc w:val="both"/>
              <w:rPr>
                <w:rFonts w:ascii="Calibri" w:eastAsia="Calibri" w:hAnsi="Calibri"/>
                <w:sz w:val="24"/>
                <w:szCs w:val="24"/>
              </w:rPr>
            </w:pPr>
          </w:p>
        </w:tc>
      </w:tr>
    </w:tbl>
    <w:p w:rsidR="005800AF" w:rsidRDefault="005800AF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6923FF" w:rsidRDefault="006923FF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6923FF" w:rsidRDefault="006923FF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6923FF" w:rsidRDefault="006923FF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6923FF" w:rsidRDefault="006923FF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6923FF" w:rsidRDefault="006923FF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6923FF" w:rsidRDefault="006923FF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6923FF" w:rsidRDefault="006923FF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6923FF" w:rsidRDefault="006923FF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6923FF" w:rsidRDefault="006923FF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6923FF" w:rsidRDefault="006923FF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6923FF" w:rsidRDefault="006923FF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6923FF" w:rsidRDefault="006923FF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6923FF" w:rsidRDefault="006923FF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6923FF" w:rsidRDefault="006923FF">
      <w:pPr>
        <w:spacing w:line="200" w:lineRule="exact"/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</w:pPr>
    </w:p>
    <w:p w:rsidR="008E764F" w:rsidRPr="00281937" w:rsidRDefault="008E764F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281937" w:rsidRPr="00281937" w:rsidRDefault="00A714CF" w:rsidP="00E15FC0">
      <w:pPr>
        <w:spacing w:line="360" w:lineRule="auto"/>
        <w:ind w:right="6700" w:firstLine="100"/>
        <w:jc w:val="both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lastRenderedPageBreak/>
        <w:t>P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R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F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S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S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IO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L S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UMM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R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Y:</w:t>
      </w:r>
    </w:p>
    <w:p w:rsidR="00ED64C1" w:rsidRPr="00281937" w:rsidRDefault="00932563" w:rsidP="00E15FC0">
      <w:pPr>
        <w:pStyle w:val="ListParagraph"/>
        <w:numPr>
          <w:ilvl w:val="0"/>
          <w:numId w:val="4"/>
        </w:numPr>
        <w:spacing w:line="360" w:lineRule="auto"/>
        <w:ind w:right="266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3+</w:t>
      </w:r>
      <w:r w:rsidR="00A714CF" w:rsidRPr="00281937">
        <w:rPr>
          <w:rFonts w:asciiTheme="minorHAnsi" w:eastAsia="Calibri" w:hAnsiTheme="minorHAnsi" w:cstheme="minorHAnsi"/>
          <w:b/>
          <w:color w:val="252525"/>
          <w:spacing w:val="2"/>
          <w:sz w:val="22"/>
          <w:szCs w:val="22"/>
        </w:rPr>
        <w:t xml:space="preserve"> </w:t>
      </w:r>
      <w:r w:rsidR="00A714CF"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yea</w:t>
      </w:r>
      <w:r w:rsidR="00A714CF"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r</w:t>
      </w:r>
      <w:r w:rsidR="00A714CF"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s,</w:t>
      </w:r>
      <w:r w:rsidR="00A714CF"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 xml:space="preserve"> </w:t>
      </w:r>
      <w:r w:rsidR="00A714CF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of ex</w:t>
      </w:r>
      <w:r w:rsidR="00A714CF"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p</w:t>
      </w:r>
      <w:r w:rsidR="00A714CF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er</w:t>
      </w:r>
      <w:r w:rsidR="00A714CF"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i</w:t>
      </w:r>
      <w:r w:rsidR="00A714CF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="00A714CF"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="00A714CF"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c</w:t>
      </w:r>
      <w:r w:rsidR="00A714CF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="00A714CF"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</w:t>
      </w:r>
      <w:r w:rsidR="00A714CF"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i</w:t>
      </w:r>
      <w:r w:rsidR="00A714CF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n</w:t>
      </w:r>
      <w:r w:rsidR="00A714CF" w:rsidRPr="00281937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 xml:space="preserve"> </w:t>
      </w:r>
      <w:r w:rsidR="00A714CF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all</w:t>
      </w:r>
      <w:r w:rsidR="00A714CF"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="00A714CF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as</w:t>
      </w:r>
      <w:r w:rsidR="00A714CF"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p</w:t>
      </w:r>
      <w:r w:rsidR="00A714CF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ec</w:t>
      </w:r>
      <w:r w:rsidR="00A714CF"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="00A714CF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s</w:t>
      </w:r>
      <w:r w:rsidR="00A714CF"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 xml:space="preserve"> </w:t>
      </w:r>
      <w:r w:rsidR="00A714CF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of </w:t>
      </w:r>
      <w:r w:rsidR="00A714CF"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D</w:t>
      </w:r>
      <w:r w:rsidR="00A714CF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esi</w:t>
      </w:r>
      <w:r w:rsidR="00A714CF"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g</w:t>
      </w:r>
      <w:r w:rsidR="00A714CF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n</w:t>
      </w:r>
      <w:r w:rsidR="00A714CF" w:rsidRPr="00281937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 xml:space="preserve"> </w:t>
      </w:r>
      <w:r w:rsidR="00A714CF"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a</w:t>
      </w:r>
      <w:r w:rsidR="00A714CF"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n</w:t>
      </w:r>
      <w:r w:rsidR="00A714CF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d</w:t>
      </w:r>
      <w:r w:rsidR="00A714CF" w:rsidRPr="00281937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 xml:space="preserve"> </w:t>
      </w:r>
      <w:r w:rsidR="00A714CF"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D</w:t>
      </w:r>
      <w:r w:rsidR="00A714CF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evel</w:t>
      </w:r>
      <w:r w:rsidR="00A714CF"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o</w:t>
      </w:r>
      <w:r w:rsidR="00A714CF"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p</w:t>
      </w:r>
      <w:r w:rsidR="00A714CF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ment</w:t>
      </w:r>
      <w:r w:rsidR="00A714CF" w:rsidRPr="00281937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 xml:space="preserve"> </w:t>
      </w:r>
      <w:r w:rsidR="00A714CF"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o</w:t>
      </w:r>
      <w:r w:rsidR="00A714CF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n</w:t>
      </w:r>
      <w:r w:rsidR="00A714CF" w:rsidRPr="00281937">
        <w:rPr>
          <w:rFonts w:asciiTheme="minorHAnsi" w:eastAsia="Calibri" w:hAnsiTheme="minorHAnsi" w:cstheme="minorHAnsi"/>
          <w:color w:val="252525"/>
          <w:spacing w:val="8"/>
          <w:sz w:val="22"/>
          <w:szCs w:val="22"/>
        </w:rPr>
        <w:t xml:space="preserve"> </w:t>
      </w:r>
      <w:r w:rsidR="00A714CF"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J</w:t>
      </w:r>
      <w:r w:rsidR="00A714CF"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S</w:t>
      </w:r>
      <w:r w:rsidR="00A714CF"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E,</w:t>
      </w:r>
      <w:r w:rsidR="00A714CF"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 xml:space="preserve"> </w:t>
      </w:r>
      <w:r w:rsidR="00A714CF" w:rsidRPr="00281937">
        <w:rPr>
          <w:rFonts w:asciiTheme="minorHAnsi" w:eastAsia="Calibri" w:hAnsiTheme="minorHAnsi" w:cstheme="minorHAnsi"/>
          <w:b/>
          <w:color w:val="252525"/>
          <w:spacing w:val="-2"/>
          <w:sz w:val="22"/>
          <w:szCs w:val="22"/>
        </w:rPr>
        <w:t>J</w:t>
      </w:r>
      <w:r w:rsidR="00A714CF"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2</w:t>
      </w:r>
      <w:r w:rsidR="00A714CF"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EE,</w:t>
      </w:r>
      <w:r w:rsidR="00A714CF" w:rsidRPr="00281937">
        <w:rPr>
          <w:rFonts w:asciiTheme="minorHAnsi" w:eastAsia="Calibri" w:hAnsiTheme="minorHAnsi" w:cstheme="minorHAnsi"/>
          <w:b/>
          <w:color w:val="252525"/>
          <w:spacing w:val="2"/>
          <w:sz w:val="22"/>
          <w:szCs w:val="22"/>
        </w:rPr>
        <w:t xml:space="preserve"> </w:t>
      </w:r>
      <w:r w:rsidR="00A714CF"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S</w:t>
      </w:r>
      <w:r w:rsidR="00A714CF" w:rsidRPr="00281937">
        <w:rPr>
          <w:rFonts w:asciiTheme="minorHAnsi" w:eastAsia="Calibri" w:hAnsiTheme="minorHAnsi" w:cstheme="minorHAnsi"/>
          <w:b/>
          <w:color w:val="252525"/>
          <w:spacing w:val="-2"/>
          <w:sz w:val="22"/>
          <w:szCs w:val="22"/>
        </w:rPr>
        <w:t>p</w:t>
      </w:r>
      <w:r w:rsidR="00A714CF"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r</w:t>
      </w:r>
      <w:r w:rsidR="00A714CF"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i</w:t>
      </w:r>
      <w:r w:rsidR="00A714CF"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n</w:t>
      </w:r>
      <w:r w:rsidR="00A714CF"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g</w:t>
      </w:r>
      <w:r w:rsidR="00A714CF"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 xml:space="preserve">, </w:t>
      </w:r>
      <w:r w:rsidR="00281937"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 xml:space="preserve">        </w:t>
      </w:r>
      <w:r w:rsidR="00A714CF"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H</w:t>
      </w:r>
      <w:r w:rsidR="00A714CF"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ib</w:t>
      </w:r>
      <w:r w:rsidR="00A714CF"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e</w:t>
      </w:r>
      <w:r w:rsidR="00A714CF"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rn</w:t>
      </w:r>
      <w:r w:rsidR="00A714CF"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a</w:t>
      </w:r>
      <w:r w:rsidR="00A714CF"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te</w:t>
      </w:r>
      <w:r w:rsidR="00A714CF"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 xml:space="preserve"> </w:t>
      </w:r>
      <w:r w:rsidR="00A714CF"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a</w:t>
      </w:r>
      <w:r w:rsidR="00A714CF"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n</w:t>
      </w:r>
      <w:r w:rsidR="00A714CF"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d</w:t>
      </w:r>
      <w:r w:rsidR="00A714CF"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 xml:space="preserve"> </w:t>
      </w:r>
      <w:r w:rsidR="00A714CF"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W</w:t>
      </w:r>
      <w:r w:rsidR="00A714CF"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e</w:t>
      </w:r>
      <w:r w:rsidR="00A714CF"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b</w:t>
      </w:r>
      <w:r w:rsidR="00A714CF" w:rsidRPr="00281937">
        <w:rPr>
          <w:rFonts w:asciiTheme="minorHAnsi" w:eastAsia="Calibri" w:hAnsiTheme="minorHAnsi" w:cstheme="minorHAnsi"/>
          <w:b/>
          <w:color w:val="252525"/>
          <w:spacing w:val="2"/>
          <w:sz w:val="22"/>
          <w:szCs w:val="22"/>
        </w:rPr>
        <w:t xml:space="preserve"> </w:t>
      </w:r>
      <w:r w:rsidR="00A714CF"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S</w:t>
      </w:r>
      <w:r w:rsidR="00A714CF"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e</w:t>
      </w:r>
      <w:r w:rsidR="00A714CF"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r</w:t>
      </w:r>
      <w:r w:rsidR="00A714CF"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vic</w:t>
      </w:r>
      <w:r w:rsidR="00A714CF"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e</w:t>
      </w:r>
      <w:r w:rsidR="00A714CF"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s</w:t>
      </w:r>
      <w:r w:rsidR="00A714CF" w:rsidRPr="00281937">
        <w:rPr>
          <w:rFonts w:asciiTheme="minorHAnsi" w:eastAsia="Calibri" w:hAnsiTheme="minorHAnsi" w:cstheme="minorHAnsi"/>
          <w:b/>
          <w:color w:val="252525"/>
          <w:spacing w:val="2"/>
          <w:sz w:val="22"/>
          <w:szCs w:val="22"/>
        </w:rPr>
        <w:t xml:space="preserve"> </w:t>
      </w:r>
      <w:r w:rsidR="00A714CF"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b</w:t>
      </w:r>
      <w:r w:rsidR="00A714CF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as</w:t>
      </w:r>
      <w:r w:rsidR="00A714CF"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e</w:t>
      </w:r>
      <w:r w:rsidR="00A714CF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d</w:t>
      </w:r>
      <w:r w:rsidR="00A714CF" w:rsidRPr="00281937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 xml:space="preserve"> </w:t>
      </w:r>
      <w:r w:rsidR="00A714CF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s</w:t>
      </w:r>
      <w:r w:rsidR="00A714CF"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y</w:t>
      </w:r>
      <w:r w:rsidR="00A714CF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s</w:t>
      </w:r>
      <w:r w:rsidR="00A714CF"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t</w:t>
      </w:r>
      <w:r w:rsidR="00A714CF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="00A714CF"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m</w:t>
      </w:r>
      <w:r w:rsidR="00A714CF"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.</w:t>
      </w:r>
    </w:p>
    <w:p w:rsidR="008E56EB" w:rsidRPr="00281937" w:rsidRDefault="008E56EB" w:rsidP="00E15FC0">
      <w:pPr>
        <w:pStyle w:val="ListParagraph"/>
        <w:numPr>
          <w:ilvl w:val="0"/>
          <w:numId w:val="4"/>
        </w:numPr>
        <w:spacing w:line="360" w:lineRule="auto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color w:val="252525"/>
          <w:sz w:val="22"/>
          <w:szCs w:val="22"/>
        </w:rPr>
        <w:t>Good knowledge on Data Stuructures and algorithms.</w:t>
      </w:r>
    </w:p>
    <w:p w:rsidR="00ED64C1" w:rsidRPr="00361D75" w:rsidRDefault="00A714CF" w:rsidP="00E15FC0">
      <w:pPr>
        <w:pStyle w:val="ListParagraph"/>
        <w:numPr>
          <w:ilvl w:val="0"/>
          <w:numId w:val="5"/>
        </w:numPr>
        <w:spacing w:before="18" w:line="360" w:lineRule="auto"/>
        <w:rPr>
          <w:rFonts w:asciiTheme="minorHAnsi" w:eastAsia="Calibri" w:hAnsiTheme="minorHAnsi" w:cstheme="minorHAnsi"/>
          <w:sz w:val="22"/>
          <w:szCs w:val="22"/>
        </w:rPr>
      </w:pP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b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ili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y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le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rn 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ew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ec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h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ologi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s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w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h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mi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imal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me</w:t>
      </w:r>
      <w:r w:rsidRPr="00281937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p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ri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od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.</w:t>
      </w:r>
    </w:p>
    <w:p w:rsidR="00361D75" w:rsidRDefault="00361D75" w:rsidP="00D30557">
      <w:pPr>
        <w:numPr>
          <w:ilvl w:val="0"/>
          <w:numId w:val="5"/>
        </w:numPr>
        <w:tabs>
          <w:tab w:val="left" w:pos="2880"/>
        </w:tabs>
        <w:autoSpaceDE w:val="0"/>
        <w:autoSpaceDN w:val="0"/>
        <w:adjustRightInd w:val="0"/>
        <w:spacing w:before="48" w:after="2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Having Good experience in interacting with onsite teams in getting Requirement Clarifications, Business flows, Test Data etc. through Emails, Communicator calls.</w:t>
      </w:r>
    </w:p>
    <w:p w:rsidR="00D30557" w:rsidRPr="00D30557" w:rsidRDefault="00D30557" w:rsidP="00D30557">
      <w:pPr>
        <w:tabs>
          <w:tab w:val="left" w:pos="2880"/>
        </w:tabs>
        <w:autoSpaceDE w:val="0"/>
        <w:autoSpaceDN w:val="0"/>
        <w:adjustRightInd w:val="0"/>
        <w:spacing w:before="48" w:after="20"/>
        <w:ind w:left="720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ED64C1" w:rsidRPr="00281937" w:rsidRDefault="00A714CF" w:rsidP="00E15FC0">
      <w:pPr>
        <w:pStyle w:val="ListParagraph"/>
        <w:numPr>
          <w:ilvl w:val="0"/>
          <w:numId w:val="5"/>
        </w:numPr>
        <w:spacing w:line="360" w:lineRule="auto"/>
        <w:rPr>
          <w:rFonts w:asciiTheme="minorHAnsi" w:eastAsia="Calibri" w:hAnsiTheme="minorHAnsi" w:cstheme="minorHAnsi"/>
          <w:sz w:val="22"/>
          <w:szCs w:val="22"/>
        </w:rPr>
      </w:pP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Fl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x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b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le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d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versa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l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d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p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y 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ew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en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vir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m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t a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d</w:t>
      </w:r>
      <w:r w:rsidRPr="00281937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w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ork 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y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p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r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j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ec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.</w:t>
      </w:r>
    </w:p>
    <w:p w:rsidR="00ED64C1" w:rsidRPr="00281937" w:rsidRDefault="00A714CF" w:rsidP="00E15FC0">
      <w:pPr>
        <w:pStyle w:val="ListParagraph"/>
        <w:numPr>
          <w:ilvl w:val="0"/>
          <w:numId w:val="5"/>
        </w:numPr>
        <w:spacing w:before="48" w:line="360" w:lineRule="auto"/>
        <w:rPr>
          <w:rFonts w:asciiTheme="minorHAnsi" w:eastAsia="Calibri" w:hAnsiTheme="minorHAnsi" w:cstheme="minorHAnsi"/>
          <w:sz w:val="22"/>
          <w:szCs w:val="22"/>
        </w:rPr>
      </w:pP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d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d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c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d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m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p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layer</w:t>
      </w:r>
      <w:r w:rsidRPr="00281937">
        <w:rPr>
          <w:rFonts w:asciiTheme="minorHAnsi" w:eastAsia="Calibri" w:hAnsiTheme="minorHAnsi" w:cstheme="minorHAnsi"/>
          <w:color w:val="252525"/>
          <w:spacing w:val="-3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w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h</w:t>
      </w:r>
      <w:r w:rsidRPr="00281937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ex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c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ell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t orga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z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al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d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In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er</w:t>
      </w:r>
      <w:r w:rsidRPr="00281937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>p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rso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al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-3"/>
          <w:sz w:val="22"/>
          <w:szCs w:val="22"/>
        </w:rPr>
        <w:t>s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k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ills.</w:t>
      </w:r>
    </w:p>
    <w:p w:rsidR="005037EC" w:rsidRPr="008E764F" w:rsidRDefault="00A714CF" w:rsidP="005037EC">
      <w:pPr>
        <w:pStyle w:val="ListParagraph"/>
        <w:numPr>
          <w:ilvl w:val="0"/>
          <w:numId w:val="5"/>
        </w:numPr>
        <w:spacing w:before="48" w:line="360" w:lineRule="auto"/>
        <w:ind w:right="257"/>
        <w:rPr>
          <w:rFonts w:asciiTheme="minorHAnsi" w:eastAsia="Calibri" w:hAnsiTheme="minorHAnsi" w:cstheme="minorHAnsi"/>
          <w:sz w:val="22"/>
          <w:szCs w:val="22"/>
        </w:rPr>
      </w:pP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Involved</w:t>
      </w:r>
      <w:r w:rsidRPr="00281937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ec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hn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c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al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d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color w:val="252525"/>
          <w:spacing w:val="-3"/>
          <w:sz w:val="22"/>
          <w:szCs w:val="22"/>
        </w:rPr>
        <w:t>s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c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u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ssio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s, s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h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ri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g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d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c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mm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un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c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g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h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p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r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oj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c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t r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la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ed i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d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s 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w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th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in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m</w:t>
      </w:r>
      <w:r w:rsidR="00E15FC0">
        <w:rPr>
          <w:rFonts w:asciiTheme="minorHAnsi" w:eastAsia="Calibri" w:hAnsiTheme="minorHAnsi" w:cstheme="minorHAnsi"/>
          <w:color w:val="252525"/>
          <w:sz w:val="22"/>
          <w:szCs w:val="22"/>
        </w:rPr>
        <w:t>.</w:t>
      </w:r>
    </w:p>
    <w:p w:rsidR="008E764F" w:rsidRDefault="008E764F" w:rsidP="005037EC">
      <w:pPr>
        <w:rPr>
          <w:rFonts w:asciiTheme="minorHAnsi" w:eastAsia="Calibri" w:hAnsiTheme="minorHAnsi" w:cstheme="minorHAnsi"/>
          <w:sz w:val="22"/>
          <w:szCs w:val="22"/>
        </w:rPr>
      </w:pPr>
    </w:p>
    <w:p w:rsidR="008E764F" w:rsidRDefault="008E764F" w:rsidP="005037EC">
      <w:pPr>
        <w:rPr>
          <w:rFonts w:asciiTheme="minorHAnsi" w:eastAsia="Calibri" w:hAnsiTheme="minorHAnsi" w:cstheme="minorHAnsi"/>
          <w:sz w:val="22"/>
          <w:szCs w:val="22"/>
        </w:rPr>
      </w:pPr>
    </w:p>
    <w:p w:rsidR="005037EC" w:rsidRPr="005037EC" w:rsidRDefault="005037EC" w:rsidP="005037EC">
      <w:pPr>
        <w:rPr>
          <w:rFonts w:ascii="Calibri" w:hAnsi="Calibri"/>
          <w:b/>
          <w:sz w:val="22"/>
          <w:szCs w:val="22"/>
          <w:u w:val="single"/>
        </w:rPr>
      </w:pPr>
      <w:r w:rsidRPr="005037EC">
        <w:rPr>
          <w:rFonts w:ascii="Calibri" w:hAnsi="Calibri"/>
          <w:b/>
          <w:sz w:val="22"/>
          <w:szCs w:val="22"/>
          <w:u w:val="single"/>
        </w:rPr>
        <w:t>TECHNICAL SKILLS</w:t>
      </w:r>
    </w:p>
    <w:p w:rsidR="005037EC" w:rsidRPr="00200559" w:rsidRDefault="005037EC" w:rsidP="005037EC">
      <w:pPr>
        <w:pStyle w:val="Header"/>
        <w:tabs>
          <w:tab w:val="left" w:pos="1300"/>
        </w:tabs>
        <w:rPr>
          <w:rFonts w:ascii="Calibri" w:hAnsi="Calibri"/>
        </w:rPr>
      </w:pPr>
      <w:r w:rsidRPr="00200559">
        <w:rPr>
          <w:rFonts w:ascii="Calibri" w:hAnsi="Calibri"/>
        </w:rPr>
        <w:tab/>
      </w:r>
    </w:p>
    <w:tbl>
      <w:tblPr>
        <w:tblW w:w="9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7222"/>
      </w:tblGrid>
      <w:tr w:rsidR="005037EC" w:rsidRPr="00951C92" w:rsidTr="008E764F">
        <w:trPr>
          <w:trHeight w:val="574"/>
          <w:jc w:val="center"/>
        </w:trPr>
        <w:tc>
          <w:tcPr>
            <w:tcW w:w="2438" w:type="dxa"/>
          </w:tcPr>
          <w:p w:rsidR="005037EC" w:rsidRPr="005037EC" w:rsidRDefault="005037EC" w:rsidP="00C92D61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037EC">
              <w:rPr>
                <w:rFonts w:ascii="Calibri" w:hAnsi="Calibri"/>
                <w:b/>
                <w:bCs/>
                <w:sz w:val="22"/>
                <w:szCs w:val="22"/>
              </w:rPr>
              <w:t>Programming Languages</w:t>
            </w:r>
          </w:p>
        </w:tc>
        <w:tc>
          <w:tcPr>
            <w:tcW w:w="7222" w:type="dxa"/>
          </w:tcPr>
          <w:p w:rsidR="005037EC" w:rsidRPr="005037EC" w:rsidRDefault="005037EC" w:rsidP="005037EC">
            <w:pPr>
              <w:rPr>
                <w:rFonts w:ascii="Calibri" w:hAnsi="Calibri"/>
                <w:sz w:val="22"/>
                <w:szCs w:val="22"/>
              </w:rPr>
            </w:pPr>
            <w:r w:rsidRPr="005037EC">
              <w:rPr>
                <w:rFonts w:ascii="Calibri" w:hAnsi="Calibri"/>
                <w:sz w:val="22"/>
                <w:szCs w:val="22"/>
              </w:rPr>
              <w:t>Java, JEE[Servlets, JSP</w:t>
            </w:r>
            <w:r>
              <w:rPr>
                <w:rFonts w:ascii="Calibri" w:hAnsi="Calibri"/>
                <w:sz w:val="22"/>
                <w:szCs w:val="22"/>
              </w:rPr>
              <w:t>,</w:t>
            </w:r>
            <w:r w:rsidRPr="005037EC">
              <w:rPr>
                <w:rFonts w:ascii="Calibri" w:hAnsi="Calibri"/>
                <w:sz w:val="22"/>
                <w:szCs w:val="22"/>
              </w:rPr>
              <w:t>Hibernate, Spring,</w:t>
            </w:r>
            <w:r>
              <w:rPr>
                <w:rFonts w:ascii="Calibri" w:hAnsi="Calibri"/>
                <w:sz w:val="22"/>
                <w:szCs w:val="22"/>
              </w:rPr>
              <w:t>REST Services</w:t>
            </w:r>
            <w:r w:rsidRPr="005037EC">
              <w:rPr>
                <w:rFonts w:ascii="Calibri" w:hAnsi="Calibri"/>
                <w:sz w:val="22"/>
                <w:szCs w:val="22"/>
              </w:rPr>
              <w:t>]</w:t>
            </w:r>
          </w:p>
        </w:tc>
      </w:tr>
      <w:tr w:rsidR="008E764F" w:rsidRPr="00951C92" w:rsidTr="008E764F">
        <w:trPr>
          <w:trHeight w:val="574"/>
          <w:jc w:val="center"/>
        </w:trPr>
        <w:tc>
          <w:tcPr>
            <w:tcW w:w="2438" w:type="dxa"/>
          </w:tcPr>
          <w:p w:rsidR="005037EC" w:rsidRPr="005037EC" w:rsidRDefault="005037EC" w:rsidP="00C92D61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037EC">
              <w:rPr>
                <w:rFonts w:ascii="Calibri" w:hAnsi="Calibri"/>
                <w:b/>
                <w:bCs/>
                <w:sz w:val="22"/>
                <w:szCs w:val="22"/>
              </w:rPr>
              <w:t>Databases &amp; Tools</w:t>
            </w:r>
          </w:p>
        </w:tc>
        <w:tc>
          <w:tcPr>
            <w:tcW w:w="7222" w:type="dxa"/>
          </w:tcPr>
          <w:p w:rsidR="005037EC" w:rsidRPr="005037EC" w:rsidRDefault="005037EC" w:rsidP="005037EC">
            <w:pPr>
              <w:rPr>
                <w:rFonts w:ascii="Calibri" w:hAnsi="Calibri"/>
                <w:sz w:val="22"/>
                <w:szCs w:val="22"/>
                <w:lang w:val="pl-PL"/>
              </w:rPr>
            </w:pPr>
            <w:r w:rsidRPr="005037EC">
              <w:rPr>
                <w:rFonts w:ascii="Calibri" w:hAnsi="Calibri"/>
                <w:sz w:val="22"/>
                <w:szCs w:val="22"/>
                <w:lang w:val="pl-PL"/>
              </w:rPr>
              <w:t>MySQL , Oracle 11g</w:t>
            </w:r>
          </w:p>
        </w:tc>
      </w:tr>
      <w:tr w:rsidR="005037EC" w:rsidRPr="00951C92" w:rsidTr="008E764F">
        <w:trPr>
          <w:trHeight w:val="539"/>
          <w:jc w:val="center"/>
        </w:trPr>
        <w:tc>
          <w:tcPr>
            <w:tcW w:w="2438" w:type="dxa"/>
          </w:tcPr>
          <w:p w:rsidR="005037EC" w:rsidRPr="005037EC" w:rsidRDefault="005037EC" w:rsidP="00C92D61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037EC">
              <w:rPr>
                <w:rFonts w:ascii="Calibri" w:hAnsi="Calibri"/>
                <w:b/>
                <w:bCs/>
                <w:sz w:val="22"/>
                <w:szCs w:val="22"/>
              </w:rPr>
              <w:t>Other Utilities</w:t>
            </w:r>
            <w:r w:rsidRPr="005037EC">
              <w:rPr>
                <w:rFonts w:ascii="Calibri" w:hAnsi="Calibr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2" w:type="dxa"/>
          </w:tcPr>
          <w:p w:rsidR="005037EC" w:rsidRPr="005037EC" w:rsidRDefault="005037EC" w:rsidP="008E764F">
            <w:pPr>
              <w:rPr>
                <w:rFonts w:ascii="Calibri" w:hAnsi="Calibri"/>
                <w:sz w:val="22"/>
                <w:szCs w:val="22"/>
              </w:rPr>
            </w:pPr>
            <w:r w:rsidRPr="005037EC">
              <w:rPr>
                <w:rFonts w:ascii="Calibri" w:hAnsi="Calibri"/>
                <w:sz w:val="22"/>
                <w:szCs w:val="22"/>
              </w:rPr>
              <w:t xml:space="preserve">HTML5, CSS3, </w:t>
            </w:r>
            <w:r w:rsidR="008E764F">
              <w:rPr>
                <w:rFonts w:ascii="Calibri" w:hAnsi="Calibri"/>
                <w:sz w:val="22"/>
                <w:szCs w:val="22"/>
              </w:rPr>
              <w:t>Angular</w:t>
            </w:r>
          </w:p>
        </w:tc>
      </w:tr>
    </w:tbl>
    <w:p w:rsidR="008E764F" w:rsidRDefault="008E764F" w:rsidP="008E764F">
      <w:pPr>
        <w:rPr>
          <w:rFonts w:ascii="Calibri" w:hAnsi="Calibri"/>
          <w:b/>
          <w:u w:val="single"/>
        </w:rPr>
      </w:pPr>
    </w:p>
    <w:p w:rsidR="008E764F" w:rsidRDefault="008E764F" w:rsidP="008E764F">
      <w:pPr>
        <w:rPr>
          <w:rFonts w:ascii="Calibri" w:hAnsi="Calibri"/>
          <w:b/>
          <w:u w:val="single"/>
        </w:rPr>
      </w:pPr>
    </w:p>
    <w:p w:rsidR="008E764F" w:rsidRPr="008E764F" w:rsidRDefault="008E764F" w:rsidP="008E764F">
      <w:pPr>
        <w:rPr>
          <w:rFonts w:ascii="Calibri" w:hAnsi="Calibri"/>
          <w:b/>
          <w:sz w:val="22"/>
          <w:szCs w:val="22"/>
          <w:u w:val="single"/>
        </w:rPr>
      </w:pPr>
      <w:r w:rsidRPr="008E764F">
        <w:rPr>
          <w:rFonts w:ascii="Calibri" w:hAnsi="Calibri"/>
          <w:b/>
          <w:sz w:val="22"/>
          <w:szCs w:val="22"/>
          <w:u w:val="single"/>
        </w:rPr>
        <w:t>EDUCATION</w:t>
      </w:r>
    </w:p>
    <w:p w:rsidR="008E764F" w:rsidRPr="008E764F" w:rsidRDefault="008E764F" w:rsidP="008E764F">
      <w:pPr>
        <w:rPr>
          <w:rFonts w:ascii="Calibri" w:hAnsi="Calibri"/>
          <w:b/>
          <w:sz w:val="22"/>
          <w:szCs w:val="22"/>
          <w:u w:val="single"/>
        </w:rPr>
      </w:pPr>
    </w:p>
    <w:tbl>
      <w:tblPr>
        <w:tblW w:w="972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4"/>
        <w:gridCol w:w="3918"/>
      </w:tblGrid>
      <w:tr w:rsidR="008E764F" w:rsidRPr="008E764F" w:rsidTr="008E764F">
        <w:trPr>
          <w:trHeight w:val="421"/>
          <w:jc w:val="center"/>
        </w:trPr>
        <w:tc>
          <w:tcPr>
            <w:tcW w:w="5804" w:type="dxa"/>
          </w:tcPr>
          <w:p w:rsidR="008E764F" w:rsidRPr="008E764F" w:rsidRDefault="008E764F" w:rsidP="00C92D61">
            <w:pPr>
              <w:rPr>
                <w:rFonts w:ascii="Calibri" w:hAnsi="Calibri"/>
                <w:b/>
                <w:sz w:val="22"/>
                <w:szCs w:val="22"/>
              </w:rPr>
            </w:pPr>
            <w:r w:rsidRPr="008E764F">
              <w:rPr>
                <w:rFonts w:ascii="Calibri" w:hAnsi="Calibri"/>
                <w:b/>
                <w:sz w:val="22"/>
                <w:szCs w:val="22"/>
              </w:rPr>
              <w:t xml:space="preserve">Degree </w:t>
            </w:r>
          </w:p>
        </w:tc>
        <w:tc>
          <w:tcPr>
            <w:tcW w:w="3918" w:type="dxa"/>
          </w:tcPr>
          <w:p w:rsidR="008E764F" w:rsidRPr="008E764F" w:rsidRDefault="008E764F" w:rsidP="00C92D61">
            <w:pPr>
              <w:rPr>
                <w:rFonts w:ascii="Calibri" w:hAnsi="Calibri"/>
                <w:b/>
                <w:sz w:val="22"/>
                <w:szCs w:val="22"/>
              </w:rPr>
            </w:pPr>
            <w:r w:rsidRPr="008E764F">
              <w:rPr>
                <w:rFonts w:ascii="Calibri" w:hAnsi="Calibri"/>
                <w:b/>
                <w:sz w:val="22"/>
                <w:szCs w:val="22"/>
              </w:rPr>
              <w:t>College/University</w:t>
            </w:r>
          </w:p>
        </w:tc>
      </w:tr>
      <w:tr w:rsidR="008E764F" w:rsidRPr="008E764F" w:rsidTr="008E764F">
        <w:trPr>
          <w:trHeight w:val="820"/>
          <w:jc w:val="center"/>
        </w:trPr>
        <w:tc>
          <w:tcPr>
            <w:tcW w:w="5804" w:type="dxa"/>
            <w:vAlign w:val="center"/>
          </w:tcPr>
          <w:p w:rsidR="008E764F" w:rsidRPr="008E764F" w:rsidRDefault="008E764F" w:rsidP="00C92D61">
            <w:pPr>
              <w:rPr>
                <w:rFonts w:ascii="Calibri" w:hAnsi="Calibri"/>
                <w:bCs/>
                <w:sz w:val="22"/>
                <w:szCs w:val="22"/>
              </w:rPr>
            </w:pPr>
          </w:p>
          <w:p w:rsidR="008E764F" w:rsidRPr="008E764F" w:rsidRDefault="008E764F" w:rsidP="008E764F">
            <w:pP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 xml:space="preserve">Bachelor Degree </w:t>
            </w:r>
            <w:r w:rsidRPr="008E764F">
              <w:rPr>
                <w:rFonts w:ascii="Calibri" w:hAnsi="Calibri"/>
                <w:bCs/>
                <w:sz w:val="22"/>
                <w:szCs w:val="22"/>
              </w:rPr>
              <w:t xml:space="preserve">in Computer </w:t>
            </w:r>
            <w:r>
              <w:rPr>
                <w:rFonts w:ascii="Calibri" w:hAnsi="Calibri"/>
                <w:bCs/>
                <w:sz w:val="22"/>
                <w:szCs w:val="22"/>
              </w:rPr>
              <w:t>Application(BCA)</w:t>
            </w:r>
          </w:p>
        </w:tc>
        <w:tc>
          <w:tcPr>
            <w:tcW w:w="3918" w:type="dxa"/>
            <w:vAlign w:val="center"/>
          </w:tcPr>
          <w:p w:rsidR="008E764F" w:rsidRPr="008E764F" w:rsidRDefault="008E764F" w:rsidP="00C92D61">
            <w:pPr>
              <w:rPr>
                <w:rFonts w:ascii="Calibri" w:hAnsi="Calibri"/>
                <w:sz w:val="22"/>
                <w:szCs w:val="22"/>
              </w:rPr>
            </w:pPr>
            <w:r w:rsidRPr="008E764F">
              <w:rPr>
                <w:rFonts w:asciiTheme="minorHAnsi" w:eastAsia="Calibri" w:hAnsiTheme="minorHAnsi" w:cstheme="minorHAnsi"/>
                <w:color w:val="252525"/>
                <w:spacing w:val="-1"/>
                <w:sz w:val="22"/>
                <w:szCs w:val="22"/>
              </w:rPr>
              <w:t>TilkaManjhi Bhagalpur University,Bihar</w:t>
            </w:r>
          </w:p>
        </w:tc>
      </w:tr>
    </w:tbl>
    <w:p w:rsidR="008E764F" w:rsidRDefault="008E764F" w:rsidP="008E764F">
      <w:pPr>
        <w:rPr>
          <w:rFonts w:ascii="Calibri" w:hAnsi="Calibri"/>
          <w:b/>
          <w:sz w:val="22"/>
          <w:szCs w:val="22"/>
          <w:u w:val="single"/>
        </w:rPr>
      </w:pPr>
    </w:p>
    <w:p w:rsidR="008E764F" w:rsidRDefault="008E764F" w:rsidP="008E764F">
      <w:pPr>
        <w:rPr>
          <w:rFonts w:ascii="Calibri" w:hAnsi="Calibri"/>
          <w:b/>
          <w:sz w:val="22"/>
          <w:szCs w:val="22"/>
          <w:u w:val="single"/>
        </w:rPr>
      </w:pPr>
    </w:p>
    <w:p w:rsidR="008E764F" w:rsidRPr="005037EC" w:rsidRDefault="008E764F" w:rsidP="008E764F">
      <w:pPr>
        <w:rPr>
          <w:rFonts w:ascii="Calibri" w:hAnsi="Calibri"/>
          <w:b/>
          <w:sz w:val="22"/>
          <w:szCs w:val="22"/>
          <w:u w:val="single"/>
        </w:rPr>
      </w:pPr>
      <w:r w:rsidRPr="005037EC">
        <w:rPr>
          <w:rFonts w:ascii="Calibri" w:hAnsi="Calibri"/>
          <w:b/>
          <w:sz w:val="22"/>
          <w:szCs w:val="22"/>
          <w:u w:val="single"/>
        </w:rPr>
        <w:t>EMPLOYMENT HISTORY</w:t>
      </w:r>
    </w:p>
    <w:p w:rsidR="008E764F" w:rsidRPr="005037EC" w:rsidRDefault="008E764F" w:rsidP="008E764F">
      <w:pPr>
        <w:rPr>
          <w:rFonts w:ascii="Calibri" w:hAnsi="Calibri"/>
          <w:b/>
          <w:sz w:val="22"/>
          <w:szCs w:val="22"/>
        </w:rPr>
      </w:pPr>
    </w:p>
    <w:tbl>
      <w:tblPr>
        <w:tblW w:w="972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26"/>
        <w:gridCol w:w="2082"/>
        <w:gridCol w:w="1228"/>
        <w:gridCol w:w="2284"/>
      </w:tblGrid>
      <w:tr w:rsidR="008E764F" w:rsidRPr="005037EC" w:rsidTr="008E764F">
        <w:trPr>
          <w:trHeight w:val="715"/>
          <w:jc w:val="center"/>
        </w:trPr>
        <w:tc>
          <w:tcPr>
            <w:tcW w:w="4126" w:type="dxa"/>
          </w:tcPr>
          <w:p w:rsidR="008E764F" w:rsidRPr="005037EC" w:rsidRDefault="008E764F" w:rsidP="00C92D61">
            <w:pPr>
              <w:rPr>
                <w:rFonts w:ascii="Calibri" w:hAnsi="Calibri"/>
                <w:b/>
                <w:sz w:val="22"/>
                <w:szCs w:val="22"/>
              </w:rPr>
            </w:pPr>
            <w:r w:rsidRPr="005037EC">
              <w:rPr>
                <w:rFonts w:ascii="Calibri" w:hAnsi="Calibri"/>
                <w:b/>
                <w:sz w:val="22"/>
                <w:szCs w:val="22"/>
              </w:rPr>
              <w:t>Name of the Company</w:t>
            </w:r>
          </w:p>
        </w:tc>
        <w:tc>
          <w:tcPr>
            <w:tcW w:w="2082" w:type="dxa"/>
          </w:tcPr>
          <w:p w:rsidR="008E764F" w:rsidRPr="005037EC" w:rsidRDefault="008E764F" w:rsidP="00C92D61">
            <w:pPr>
              <w:rPr>
                <w:rFonts w:ascii="Calibri" w:hAnsi="Calibri"/>
                <w:b/>
                <w:sz w:val="22"/>
                <w:szCs w:val="22"/>
              </w:rPr>
            </w:pPr>
            <w:r w:rsidRPr="005037EC">
              <w:rPr>
                <w:rFonts w:ascii="Calibri" w:hAnsi="Calibri"/>
                <w:b/>
                <w:sz w:val="22"/>
                <w:szCs w:val="22"/>
              </w:rPr>
              <w:t>Designation</w:t>
            </w:r>
          </w:p>
        </w:tc>
        <w:tc>
          <w:tcPr>
            <w:tcW w:w="1228" w:type="dxa"/>
          </w:tcPr>
          <w:p w:rsidR="008E764F" w:rsidRPr="005037EC" w:rsidRDefault="008E764F" w:rsidP="00C92D61">
            <w:pPr>
              <w:rPr>
                <w:rFonts w:ascii="Calibri" w:hAnsi="Calibri"/>
                <w:b/>
                <w:sz w:val="22"/>
                <w:szCs w:val="22"/>
              </w:rPr>
            </w:pPr>
            <w:r w:rsidRPr="005037EC">
              <w:rPr>
                <w:rFonts w:ascii="Calibri" w:hAnsi="Calibri"/>
                <w:b/>
                <w:sz w:val="22"/>
                <w:szCs w:val="22"/>
              </w:rPr>
              <w:t>From</w:t>
            </w:r>
          </w:p>
        </w:tc>
        <w:tc>
          <w:tcPr>
            <w:tcW w:w="2284" w:type="dxa"/>
          </w:tcPr>
          <w:p w:rsidR="008E764F" w:rsidRPr="005037EC" w:rsidRDefault="008E764F" w:rsidP="00C92D61">
            <w:pPr>
              <w:rPr>
                <w:rFonts w:ascii="Calibri" w:hAnsi="Calibri"/>
                <w:b/>
                <w:sz w:val="22"/>
                <w:szCs w:val="22"/>
              </w:rPr>
            </w:pPr>
            <w:r w:rsidRPr="005037EC">
              <w:rPr>
                <w:rFonts w:ascii="Calibri" w:hAnsi="Calibri"/>
                <w:b/>
                <w:sz w:val="22"/>
                <w:szCs w:val="22"/>
              </w:rPr>
              <w:t>To</w:t>
            </w:r>
          </w:p>
        </w:tc>
      </w:tr>
      <w:tr w:rsidR="008E764F" w:rsidRPr="005037EC" w:rsidTr="008E764F">
        <w:trPr>
          <w:trHeight w:val="451"/>
          <w:jc w:val="center"/>
        </w:trPr>
        <w:tc>
          <w:tcPr>
            <w:tcW w:w="4126" w:type="dxa"/>
          </w:tcPr>
          <w:p w:rsidR="008E764F" w:rsidRPr="005037EC" w:rsidRDefault="008E764F" w:rsidP="00C92D61">
            <w:pPr>
              <w:pStyle w:val="Header"/>
              <w:rPr>
                <w:rFonts w:ascii="Calibri" w:hAnsi="Calibri"/>
                <w:sz w:val="22"/>
                <w:szCs w:val="22"/>
              </w:rPr>
            </w:pPr>
            <w:r w:rsidRPr="005037EC">
              <w:rPr>
                <w:rFonts w:ascii="Calibri" w:hAnsi="Calibri"/>
                <w:sz w:val="22"/>
                <w:szCs w:val="22"/>
              </w:rPr>
              <w:t>Cognizant Technologies Solutions, US</w:t>
            </w:r>
          </w:p>
        </w:tc>
        <w:tc>
          <w:tcPr>
            <w:tcW w:w="2082" w:type="dxa"/>
          </w:tcPr>
          <w:p w:rsidR="008E764F" w:rsidRPr="005037EC" w:rsidRDefault="008E764F" w:rsidP="00C92D61">
            <w:pPr>
              <w:pStyle w:val="Header"/>
              <w:rPr>
                <w:rFonts w:ascii="Calibri" w:hAnsi="Calibri"/>
                <w:sz w:val="22"/>
                <w:szCs w:val="22"/>
              </w:rPr>
            </w:pPr>
            <w:r w:rsidRPr="005037EC">
              <w:rPr>
                <w:rFonts w:ascii="Calibri" w:hAnsi="Calibri"/>
                <w:sz w:val="22"/>
                <w:szCs w:val="22"/>
              </w:rPr>
              <w:t>Associate</w:t>
            </w:r>
          </w:p>
        </w:tc>
        <w:tc>
          <w:tcPr>
            <w:tcW w:w="1228" w:type="dxa"/>
          </w:tcPr>
          <w:p w:rsidR="008E764F" w:rsidRPr="005037EC" w:rsidRDefault="008E764F" w:rsidP="00C92D61">
            <w:pPr>
              <w:pStyle w:val="Head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May</w:t>
            </w:r>
            <w:r w:rsidRPr="005037EC">
              <w:rPr>
                <w:rFonts w:ascii="Calibri" w:hAnsi="Calibri"/>
                <w:sz w:val="22"/>
                <w:szCs w:val="22"/>
              </w:rPr>
              <w:t xml:space="preserve"> 201</w:t>
            </w:r>
            <w:r>
              <w:rPr>
                <w:rFonts w:ascii="Calibri" w:hAnsi="Calibri"/>
                <w:sz w:val="22"/>
                <w:szCs w:val="22"/>
              </w:rPr>
              <w:t>8</w:t>
            </w:r>
            <w:r w:rsidRPr="005037EC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2284" w:type="dxa"/>
          </w:tcPr>
          <w:p w:rsidR="008E764F" w:rsidRPr="005037EC" w:rsidRDefault="008E764F" w:rsidP="00C92D61">
            <w:pPr>
              <w:rPr>
                <w:rFonts w:ascii="Calibri" w:hAnsi="Calibri"/>
                <w:sz w:val="22"/>
                <w:szCs w:val="22"/>
              </w:rPr>
            </w:pPr>
            <w:r w:rsidRPr="005037EC">
              <w:rPr>
                <w:rFonts w:ascii="Calibri" w:hAnsi="Calibri"/>
                <w:sz w:val="22"/>
                <w:szCs w:val="22"/>
              </w:rPr>
              <w:t>Till Date</w:t>
            </w:r>
          </w:p>
        </w:tc>
      </w:tr>
      <w:tr w:rsidR="008E764F" w:rsidRPr="005037EC" w:rsidTr="008E764F">
        <w:trPr>
          <w:trHeight w:val="644"/>
          <w:jc w:val="center"/>
        </w:trPr>
        <w:tc>
          <w:tcPr>
            <w:tcW w:w="4126" w:type="dxa"/>
          </w:tcPr>
          <w:p w:rsidR="008E764F" w:rsidRPr="005037EC" w:rsidRDefault="008E764F" w:rsidP="00C92D61">
            <w:pPr>
              <w:pStyle w:val="Header"/>
              <w:rPr>
                <w:rFonts w:ascii="Calibri" w:hAnsi="Calibri"/>
                <w:sz w:val="22"/>
                <w:szCs w:val="22"/>
              </w:rPr>
            </w:pPr>
            <w:r w:rsidRPr="005037EC">
              <w:rPr>
                <w:rFonts w:asciiTheme="minorHAnsi" w:eastAsia="Calibri" w:hAnsiTheme="minorHAnsi" w:cstheme="minorHAnsi"/>
                <w:color w:val="252525"/>
                <w:sz w:val="22"/>
                <w:szCs w:val="22"/>
              </w:rPr>
              <w:t>SoftMind informatics Pvt Ltd</w:t>
            </w:r>
          </w:p>
        </w:tc>
        <w:tc>
          <w:tcPr>
            <w:tcW w:w="2082" w:type="dxa"/>
          </w:tcPr>
          <w:p w:rsidR="008E764F" w:rsidRPr="005037EC" w:rsidRDefault="008E764F" w:rsidP="00C92D6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Software Engineer</w:t>
            </w:r>
          </w:p>
        </w:tc>
        <w:tc>
          <w:tcPr>
            <w:tcW w:w="1228" w:type="dxa"/>
          </w:tcPr>
          <w:p w:rsidR="008E764F" w:rsidRPr="005037EC" w:rsidRDefault="008E764F" w:rsidP="00C92D61">
            <w:pPr>
              <w:pStyle w:val="Head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Jan</w:t>
            </w:r>
            <w:r w:rsidRPr="005037EC">
              <w:rPr>
                <w:rFonts w:ascii="Calibri" w:hAnsi="Calibri"/>
                <w:sz w:val="22"/>
                <w:szCs w:val="22"/>
              </w:rPr>
              <w:t xml:space="preserve"> 201</w:t>
            </w: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2284" w:type="dxa"/>
          </w:tcPr>
          <w:p w:rsidR="008E764F" w:rsidRPr="005037EC" w:rsidRDefault="008E764F" w:rsidP="00C92D6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April 2018</w:t>
            </w:r>
          </w:p>
        </w:tc>
      </w:tr>
    </w:tbl>
    <w:p w:rsidR="005037EC" w:rsidRPr="005037EC" w:rsidRDefault="005037EC" w:rsidP="005037EC">
      <w:pPr>
        <w:spacing w:before="48"/>
        <w:ind w:right="257"/>
        <w:rPr>
          <w:rFonts w:asciiTheme="minorHAnsi" w:eastAsia="Calibri" w:hAnsiTheme="minorHAnsi" w:cstheme="minorHAnsi"/>
          <w:sz w:val="22"/>
          <w:szCs w:val="22"/>
        </w:rPr>
        <w:sectPr w:rsidR="005037EC" w:rsidRPr="005037EC">
          <w:pgSz w:w="12240" w:h="15840"/>
          <w:pgMar w:top="1480" w:right="1340" w:bottom="280" w:left="1340" w:header="720" w:footer="720" w:gutter="0"/>
          <w:cols w:space="720"/>
        </w:sectPr>
      </w:pPr>
    </w:p>
    <w:p w:rsidR="00ED64C1" w:rsidRPr="00281937" w:rsidRDefault="00ED64C1">
      <w:pPr>
        <w:spacing w:before="4" w:line="160" w:lineRule="exact"/>
        <w:rPr>
          <w:rFonts w:asciiTheme="minorHAnsi" w:hAnsiTheme="minorHAnsi" w:cstheme="minorHAnsi"/>
          <w:sz w:val="22"/>
          <w:szCs w:val="22"/>
        </w:rPr>
      </w:pPr>
    </w:p>
    <w:p w:rsidR="00ED64C1" w:rsidRPr="008E764F" w:rsidRDefault="00A714CF" w:rsidP="008E764F">
      <w:pPr>
        <w:spacing w:before="11" w:line="280" w:lineRule="exact"/>
        <w:ind w:left="3812" w:right="3677"/>
        <w:rPr>
          <w:rFonts w:asciiTheme="minorHAnsi" w:eastAsia="Calibri" w:hAnsiTheme="minorHAnsi" w:cstheme="minorHAnsi"/>
          <w:sz w:val="22"/>
          <w:szCs w:val="22"/>
        </w:rPr>
      </w:pP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  <w:u w:val="single" w:color="252525"/>
        </w:rPr>
        <w:t>P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  <w:u w:val="single" w:color="252525"/>
        </w:rPr>
        <w:t>R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  <w:u w:val="single" w:color="252525"/>
        </w:rPr>
        <w:t>O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  <w:u w:val="single" w:color="252525"/>
        </w:rPr>
        <w:t>JECT</w:t>
      </w:r>
      <w:r w:rsidRPr="00281937">
        <w:rPr>
          <w:rFonts w:asciiTheme="minorHAnsi" w:eastAsia="Calibri" w:hAnsiTheme="minorHAnsi" w:cstheme="minorHAnsi"/>
          <w:b/>
          <w:color w:val="252525"/>
          <w:spacing w:val="2"/>
          <w:sz w:val="22"/>
          <w:szCs w:val="22"/>
          <w:u w:val="single" w:color="252525"/>
        </w:rPr>
        <w:t xml:space="preserve"> 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  <w:u w:val="single" w:color="252525"/>
        </w:rPr>
        <w:t>S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  <w:u w:val="single" w:color="252525"/>
        </w:rPr>
        <w:t>UMM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  <w:u w:val="single" w:color="252525"/>
        </w:rPr>
        <w:t>A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  <w:u w:val="single" w:color="252525"/>
        </w:rPr>
        <w:t>R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  <w:u w:val="single" w:color="252525"/>
        </w:rPr>
        <w:t>Y</w:t>
      </w:r>
    </w:p>
    <w:p w:rsidR="00ED64C1" w:rsidRPr="00281937" w:rsidRDefault="00ED64C1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ED64C1" w:rsidRPr="00281937" w:rsidRDefault="00ED64C1">
      <w:pPr>
        <w:spacing w:before="14" w:line="200" w:lineRule="exact"/>
        <w:rPr>
          <w:rFonts w:asciiTheme="minorHAnsi" w:hAnsiTheme="minorHAnsi" w:cstheme="minorHAnsi"/>
          <w:sz w:val="22"/>
          <w:szCs w:val="22"/>
        </w:rPr>
      </w:pPr>
    </w:p>
    <w:p w:rsidR="00ED64C1" w:rsidRPr="00281937" w:rsidRDefault="00A714CF">
      <w:pPr>
        <w:spacing w:before="11" w:line="280" w:lineRule="exact"/>
        <w:ind w:left="100"/>
        <w:rPr>
          <w:rFonts w:asciiTheme="minorHAnsi" w:eastAsia="Calibri" w:hAnsiTheme="minorHAnsi" w:cstheme="minorHAnsi"/>
          <w:sz w:val="22"/>
          <w:szCs w:val="22"/>
        </w:rPr>
      </w:pP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P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R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JECT</w:t>
      </w:r>
      <w:r w:rsidRPr="00281937">
        <w:rPr>
          <w:rFonts w:asciiTheme="minorHAnsi" w:eastAsia="Calibri" w:hAnsiTheme="minorHAnsi" w:cstheme="minorHAnsi"/>
          <w:b/>
          <w:color w:val="252525"/>
          <w:spacing w:val="3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- 1</w:t>
      </w:r>
    </w:p>
    <w:p w:rsidR="00ED64C1" w:rsidRPr="00281937" w:rsidRDefault="00ED64C1">
      <w:pPr>
        <w:spacing w:before="3" w:line="180" w:lineRule="exact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3359"/>
        <w:gridCol w:w="5105"/>
      </w:tblGrid>
      <w:tr w:rsidR="00ED64C1" w:rsidRPr="00281937">
        <w:trPr>
          <w:trHeight w:hRule="exact" w:val="1359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:rsidR="00ED64C1" w:rsidRPr="00281937" w:rsidRDefault="00ED64C1">
            <w:pPr>
              <w:spacing w:before="78"/>
              <w:ind w:left="40"/>
              <w:rPr>
                <w:rFonts w:asciiTheme="minorHAnsi" w:eastAsia="Wingdings" w:hAnsiTheme="minorHAnsi" w:cstheme="minorHAnsi"/>
                <w:sz w:val="22"/>
                <w:szCs w:val="22"/>
              </w:rPr>
            </w:pPr>
          </w:p>
          <w:p w:rsidR="00ED64C1" w:rsidRPr="00281937" w:rsidRDefault="00ED64C1">
            <w:pPr>
              <w:spacing w:before="26"/>
              <w:ind w:left="40"/>
              <w:rPr>
                <w:rFonts w:asciiTheme="minorHAnsi" w:eastAsia="Wingdings" w:hAnsiTheme="minorHAnsi" w:cstheme="minorHAnsi"/>
                <w:sz w:val="22"/>
                <w:szCs w:val="22"/>
              </w:rPr>
            </w:pPr>
          </w:p>
          <w:p w:rsidR="00ED64C1" w:rsidRPr="00281937" w:rsidRDefault="00ED64C1">
            <w:pPr>
              <w:spacing w:before="26"/>
              <w:ind w:left="40"/>
              <w:rPr>
                <w:rFonts w:asciiTheme="minorHAnsi" w:eastAsia="Wingdings" w:hAnsiTheme="minorHAnsi" w:cstheme="minorHAnsi"/>
                <w:sz w:val="22"/>
                <w:szCs w:val="22"/>
              </w:rPr>
            </w:pPr>
          </w:p>
          <w:p w:rsidR="00ED64C1" w:rsidRPr="00281937" w:rsidRDefault="00ED64C1">
            <w:pPr>
              <w:spacing w:before="26"/>
              <w:ind w:left="40"/>
              <w:rPr>
                <w:rFonts w:asciiTheme="minorHAnsi" w:eastAsia="Wingdings" w:hAnsiTheme="minorHAnsi" w:cstheme="minorHAnsi"/>
                <w:sz w:val="22"/>
                <w:szCs w:val="22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ED64C1" w:rsidRPr="00281937" w:rsidRDefault="00A714CF" w:rsidP="00FE2C19">
            <w:pPr>
              <w:spacing w:before="66"/>
              <w:ind w:left="86" w:right="283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Pro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j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e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ct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i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>l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e                          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49"/>
                <w:sz w:val="22"/>
                <w:szCs w:val="22"/>
              </w:rPr>
              <w:t xml:space="preserve"> </w:t>
            </w:r>
            <w:r w:rsidR="00E15FC0">
              <w:rPr>
                <w:rFonts w:asciiTheme="minorHAnsi" w:eastAsia="Calibri" w:hAnsiTheme="minorHAnsi" w:cstheme="minorHAnsi"/>
                <w:b/>
                <w:color w:val="252525"/>
                <w:spacing w:val="49"/>
                <w:sz w:val="22"/>
                <w:szCs w:val="22"/>
              </w:rPr>
              <w:t xml:space="preserve">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: </w:t>
            </w:r>
            <w:r w:rsidR="00FE2C19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Dom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i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n     </w:t>
            </w:r>
            <w:r w:rsidR="00E15FC0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                                   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: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ol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s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 xml:space="preserve"> 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n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d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tec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h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n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l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ogy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u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s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e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d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5"/>
                <w:sz w:val="22"/>
                <w:szCs w:val="22"/>
              </w:rPr>
              <w:t xml:space="preserve"> </w:t>
            </w:r>
            <w:r w:rsidR="00E15FC0">
              <w:rPr>
                <w:rFonts w:asciiTheme="minorHAnsi" w:eastAsia="Calibri" w:hAnsiTheme="minorHAnsi" w:cstheme="minorHAnsi"/>
                <w:b/>
                <w:color w:val="252525"/>
                <w:spacing w:val="15"/>
                <w:sz w:val="22"/>
                <w:szCs w:val="22"/>
              </w:rPr>
              <w:t xml:space="preserve">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:</w:t>
            </w: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930DFF" w:rsidRDefault="00FE2C19" w:rsidP="00FD6CC1">
            <w:pPr>
              <w:spacing w:before="66"/>
              <w:ind w:right="305"/>
              <w:jc w:val="both"/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 </w:t>
            </w:r>
            <w:r w:rsidR="00930DFF"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EPDS (E</w:t>
            </w:r>
            <w:r w:rsidR="00930DFF"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n</w:t>
            </w:r>
            <w:r w:rsidR="00930DFF"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te</w:t>
            </w:r>
            <w:r w:rsidR="00930DFF"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r</w:t>
            </w:r>
            <w:r w:rsidR="00930DFF"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p</w:t>
            </w:r>
            <w:r w:rsidR="00930DFF"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ri</w:t>
            </w:r>
            <w:r w:rsidR="00930DFF"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se</w:t>
            </w:r>
            <w:r w:rsidR="00930DFF"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 xml:space="preserve"> </w:t>
            </w:r>
            <w:r w:rsidR="00930DFF"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pr</w:t>
            </w:r>
            <w:r w:rsidR="00930DFF"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ov</w:t>
            </w:r>
            <w:r w:rsidR="00930DFF"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id</w:t>
            </w:r>
            <w:r w:rsidR="00930DFF"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e</w:t>
            </w:r>
            <w:r w:rsidR="00930DFF"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r</w:t>
            </w:r>
            <w:r w:rsidR="00930DFF"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 xml:space="preserve"> </w:t>
            </w:r>
            <w:r w:rsidR="00930DFF"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d</w:t>
            </w:r>
            <w:r w:rsidR="00930DFF"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="00930DFF"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tabase s</w:t>
            </w:r>
            <w:r w:rsidR="00930DFF"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y</w:t>
            </w:r>
            <w:r w:rsidR="00930DFF"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s</w:t>
            </w:r>
            <w:r w:rsidR="00930DFF"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t</w:t>
            </w:r>
            <w:r w:rsidR="00930DFF"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em</w:t>
            </w:r>
            <w:r w:rsidR="00930DFF"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). </w:t>
            </w: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 </w:t>
            </w:r>
          </w:p>
          <w:p w:rsidR="00930DFF" w:rsidRPr="00281937" w:rsidRDefault="00930DFF" w:rsidP="00930DFF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H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ea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l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h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care.</w:t>
            </w:r>
          </w:p>
          <w:p w:rsidR="00930DFF" w:rsidRDefault="00930DFF" w:rsidP="00FD6CC1">
            <w:pPr>
              <w:spacing w:before="66"/>
              <w:ind w:right="305"/>
              <w:jc w:val="both"/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</w:pP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C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or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e J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v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,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H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ib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e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rn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te 3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.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0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,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Sp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in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g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,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ES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FU</w:t>
            </w:r>
            <w:r w:rsidR="00795F32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L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,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J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S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P,</w:t>
            </w:r>
          </w:p>
          <w:p w:rsidR="00FE2C19" w:rsidRPr="00281937" w:rsidRDefault="00930DFF" w:rsidP="00FD6CC1">
            <w:pPr>
              <w:spacing w:before="66"/>
              <w:ind w:right="305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An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g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ul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J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S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,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Ma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v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e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n</w:t>
            </w:r>
            <w:r w:rsidR="00B51A7E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,Bigdata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.</w:t>
            </w:r>
            <w:r w:rsidR="00FE2C19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    </w:t>
            </w:r>
          </w:p>
        </w:tc>
      </w:tr>
      <w:tr w:rsidR="00ED64C1" w:rsidRPr="00281937">
        <w:trPr>
          <w:trHeight w:hRule="exact" w:val="50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:rsidR="00ED64C1" w:rsidRPr="00281937" w:rsidRDefault="00ED64C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ED64C1" w:rsidRPr="00281937" w:rsidRDefault="00ED64C1" w:rsidP="00E15FC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ED64C1" w:rsidRPr="00281937" w:rsidRDefault="00ED64C1" w:rsidP="00E15FC0">
            <w:pPr>
              <w:spacing w:before="77"/>
              <w:ind w:left="327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</w:tr>
      <w:tr w:rsidR="00ED64C1" w:rsidRPr="00281937">
        <w:trPr>
          <w:trHeight w:hRule="exact" w:val="1375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:rsidR="00ED64C1" w:rsidRPr="00281937" w:rsidRDefault="00ED64C1">
            <w:pPr>
              <w:spacing w:before="1" w:line="1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D64C1" w:rsidRPr="00281937" w:rsidRDefault="00ED64C1">
            <w:pPr>
              <w:ind w:left="40"/>
              <w:rPr>
                <w:rFonts w:asciiTheme="minorHAnsi" w:eastAsia="Wingdings" w:hAnsiTheme="minorHAnsi" w:cstheme="minorHAnsi"/>
                <w:sz w:val="22"/>
                <w:szCs w:val="22"/>
              </w:rPr>
            </w:pPr>
          </w:p>
          <w:p w:rsidR="00ED64C1" w:rsidRPr="00281937" w:rsidRDefault="00ED64C1">
            <w:pPr>
              <w:spacing w:before="26"/>
              <w:ind w:left="40"/>
              <w:rPr>
                <w:rFonts w:asciiTheme="minorHAnsi" w:eastAsia="Wingdings" w:hAnsiTheme="minorHAnsi" w:cstheme="minorHAnsi"/>
                <w:sz w:val="22"/>
                <w:szCs w:val="22"/>
              </w:rPr>
            </w:pPr>
          </w:p>
          <w:p w:rsidR="00ED64C1" w:rsidRPr="00281937" w:rsidRDefault="00ED64C1">
            <w:pPr>
              <w:spacing w:before="26"/>
              <w:ind w:left="40"/>
              <w:rPr>
                <w:rFonts w:asciiTheme="minorHAnsi" w:eastAsia="Wingdings" w:hAnsiTheme="minorHAnsi" w:cstheme="minorHAnsi"/>
                <w:sz w:val="22"/>
                <w:szCs w:val="22"/>
              </w:rPr>
            </w:pPr>
          </w:p>
          <w:p w:rsidR="00ED64C1" w:rsidRPr="00281937" w:rsidRDefault="00ED64C1">
            <w:pPr>
              <w:spacing w:before="26"/>
              <w:ind w:left="40"/>
              <w:rPr>
                <w:rFonts w:asciiTheme="minorHAnsi" w:eastAsia="Wingdings" w:hAnsiTheme="minorHAnsi" w:cstheme="minorHAnsi"/>
                <w:sz w:val="22"/>
                <w:szCs w:val="22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ED64C1" w:rsidRPr="00281937" w:rsidRDefault="00ED64C1" w:rsidP="00E15FC0">
            <w:pPr>
              <w:spacing w:before="8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D64C1" w:rsidRPr="00281937" w:rsidRDefault="00A714CF" w:rsidP="00E15FC0">
            <w:pPr>
              <w:ind w:left="86" w:right="283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D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tabase                                   :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ea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m Si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z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e                              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40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: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l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e                                            : Du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>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>i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n                                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43"/>
                <w:sz w:val="22"/>
                <w:szCs w:val="22"/>
              </w:rPr>
              <w:t xml:space="preserve"> </w:t>
            </w:r>
            <w:r w:rsidR="00E15FC0">
              <w:rPr>
                <w:rFonts w:asciiTheme="minorHAnsi" w:eastAsia="Calibri" w:hAnsiTheme="minorHAnsi" w:cstheme="minorHAnsi"/>
                <w:b/>
                <w:color w:val="252525"/>
                <w:spacing w:val="43"/>
                <w:sz w:val="22"/>
                <w:szCs w:val="22"/>
              </w:rPr>
              <w:t xml:space="preserve">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:</w:t>
            </w: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ED64C1" w:rsidRPr="00281937" w:rsidRDefault="00ED64C1" w:rsidP="00E15FC0">
            <w:pPr>
              <w:spacing w:before="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D64C1" w:rsidRPr="00281937" w:rsidRDefault="00A714CF" w:rsidP="00E15FC0">
            <w:pPr>
              <w:ind w:left="327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Or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c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l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e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1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1g.</w:t>
            </w:r>
          </w:p>
          <w:p w:rsidR="00ED64C1" w:rsidRPr="00281937" w:rsidRDefault="00FE2C19" w:rsidP="00E15FC0">
            <w:pPr>
              <w:ind w:left="327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12</w:t>
            </w:r>
          </w:p>
          <w:p w:rsidR="00FE2C19" w:rsidRDefault="00A714CF" w:rsidP="00E15FC0">
            <w:pPr>
              <w:ind w:left="327" w:right="2602"/>
              <w:jc w:val="both"/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</w:pP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So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f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>w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e </w:t>
            </w:r>
            <w:r w:rsidR="00FE2C19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Engineer </w:t>
            </w:r>
          </w:p>
          <w:p w:rsidR="00ED64C1" w:rsidRPr="00281937" w:rsidRDefault="005A2693" w:rsidP="008E764F">
            <w:pPr>
              <w:ind w:left="327" w:right="2602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Sep </w:t>
            </w:r>
            <w:r w:rsidR="00A714CF"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2</w:t>
            </w:r>
            <w:r w:rsidR="00A714CF"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0</w:t>
            </w:r>
            <w:r w:rsidR="00A714CF"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1</w:t>
            </w:r>
            <w:r w:rsidR="002522BC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7</w:t>
            </w:r>
            <w:r w:rsidR="00A714CF"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 xml:space="preserve"> </w:t>
            </w:r>
            <w:r w:rsidR="00A714CF"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to </w:t>
            </w:r>
            <w:r w:rsidR="008E764F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April 2018</w:t>
            </w:r>
          </w:p>
        </w:tc>
      </w:tr>
    </w:tbl>
    <w:p w:rsidR="00ED64C1" w:rsidRPr="00281937" w:rsidRDefault="00ED64C1">
      <w:pPr>
        <w:spacing w:before="8" w:line="160" w:lineRule="exact"/>
        <w:rPr>
          <w:rFonts w:asciiTheme="minorHAnsi" w:hAnsiTheme="minorHAnsi" w:cstheme="minorHAnsi"/>
          <w:sz w:val="22"/>
          <w:szCs w:val="22"/>
        </w:rPr>
      </w:pPr>
    </w:p>
    <w:p w:rsidR="00ED64C1" w:rsidRPr="00281937" w:rsidRDefault="00ED64C1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ED64C1" w:rsidRPr="00281937" w:rsidRDefault="00ED64C1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ED64C1" w:rsidRPr="00281937" w:rsidRDefault="00ED64C1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ED64C1" w:rsidRPr="00281937" w:rsidRDefault="00ED64C1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ED64C1" w:rsidRDefault="00A714CF" w:rsidP="00281937">
      <w:pPr>
        <w:spacing w:before="11"/>
        <w:ind w:left="100" w:right="8039"/>
        <w:jc w:val="both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DESC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R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PT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IO</w:t>
      </w:r>
      <w:r w:rsidRPr="00281937">
        <w:rPr>
          <w:rFonts w:asciiTheme="minorHAnsi" w:eastAsia="Calibri" w:hAnsiTheme="minorHAnsi" w:cstheme="minorHAnsi"/>
          <w:b/>
          <w:color w:val="252525"/>
          <w:spacing w:val="-2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:</w:t>
      </w:r>
    </w:p>
    <w:p w:rsidR="00C67499" w:rsidRPr="00281937" w:rsidRDefault="00C67499" w:rsidP="00281937">
      <w:pPr>
        <w:spacing w:before="11"/>
        <w:ind w:left="100" w:right="8039"/>
        <w:jc w:val="both"/>
        <w:rPr>
          <w:rFonts w:asciiTheme="minorHAnsi" w:eastAsia="Calibri" w:hAnsiTheme="minorHAnsi" w:cstheme="minorHAnsi"/>
          <w:sz w:val="22"/>
          <w:szCs w:val="22"/>
        </w:rPr>
      </w:pPr>
    </w:p>
    <w:p w:rsidR="00ED64C1" w:rsidRPr="00281937" w:rsidRDefault="00ED64C1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ED64C1" w:rsidRDefault="00A714CF">
      <w:pPr>
        <w:ind w:left="100" w:right="6530"/>
        <w:jc w:val="both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R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L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 xml:space="preserve"> A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ND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R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ES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P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NSI</w:t>
      </w:r>
      <w:r w:rsidRPr="00281937">
        <w:rPr>
          <w:rFonts w:asciiTheme="minorHAnsi" w:eastAsia="Calibri" w:hAnsiTheme="minorHAnsi" w:cstheme="minorHAnsi"/>
          <w:b/>
          <w:color w:val="252525"/>
          <w:spacing w:val="-2"/>
          <w:sz w:val="22"/>
          <w:szCs w:val="22"/>
        </w:rPr>
        <w:t>B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L</w:t>
      </w:r>
      <w:r w:rsidRPr="00281937">
        <w:rPr>
          <w:rFonts w:asciiTheme="minorHAnsi" w:eastAsia="Calibri" w:hAnsiTheme="minorHAnsi" w:cstheme="minorHAnsi"/>
          <w:b/>
          <w:color w:val="252525"/>
          <w:spacing w:val="-2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TI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ES:</w:t>
      </w:r>
    </w:p>
    <w:p w:rsidR="002820DA" w:rsidRPr="00281937" w:rsidRDefault="002820DA">
      <w:pPr>
        <w:ind w:left="100" w:right="6530"/>
        <w:jc w:val="both"/>
        <w:rPr>
          <w:rFonts w:asciiTheme="minorHAnsi" w:eastAsia="Calibri" w:hAnsiTheme="minorHAnsi" w:cstheme="minorHAnsi"/>
          <w:sz w:val="22"/>
          <w:szCs w:val="22"/>
        </w:rPr>
      </w:pPr>
    </w:p>
    <w:p w:rsidR="00ED64C1" w:rsidRPr="00281937" w:rsidRDefault="00ED64C1">
      <w:pPr>
        <w:spacing w:before="3" w:line="100" w:lineRule="exact"/>
        <w:rPr>
          <w:rFonts w:asciiTheme="minorHAnsi" w:hAnsiTheme="minorHAnsi" w:cstheme="minorHAnsi"/>
          <w:sz w:val="22"/>
          <w:szCs w:val="22"/>
        </w:rPr>
      </w:pPr>
    </w:p>
    <w:p w:rsidR="00ED64C1" w:rsidRPr="00566741" w:rsidRDefault="00A714CF" w:rsidP="00566741">
      <w:pPr>
        <w:pStyle w:val="ListParagraph"/>
        <w:numPr>
          <w:ilvl w:val="0"/>
          <w:numId w:val="9"/>
        </w:numPr>
        <w:spacing w:line="276" w:lineRule="auto"/>
        <w:rPr>
          <w:rFonts w:asciiTheme="minorHAnsi" w:eastAsia="Calibri" w:hAnsiTheme="minorHAnsi" w:cstheme="minorHAnsi"/>
          <w:sz w:val="22"/>
          <w:szCs w:val="22"/>
        </w:rPr>
      </w:pP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D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esig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566741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e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d</w:t>
      </w:r>
      <w:r w:rsidRPr="00566741">
        <w:rPr>
          <w:rFonts w:asciiTheme="minorHAnsi" w:eastAsia="Calibri" w:hAnsiTheme="minorHAnsi" w:cstheme="minorHAnsi"/>
          <w:color w:val="252525"/>
          <w:spacing w:val="3"/>
          <w:sz w:val="22"/>
          <w:szCs w:val="22"/>
        </w:rPr>
        <w:t xml:space="preserve"> </w:t>
      </w:r>
      <w:r w:rsidR="00484099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 xml:space="preserve">Message Spec 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as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p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er 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th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r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e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q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u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ire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m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n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s</w:t>
      </w:r>
      <w:r w:rsidR="00484099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 and Fix the B</w:t>
      </w:r>
      <w:r w:rsidR="00AF3E45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ug which is assign to me </w:t>
      </w:r>
      <w:r w:rsidR="00484099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 in an given time only.</w:t>
      </w:r>
    </w:p>
    <w:p w:rsidR="00ED64C1" w:rsidRPr="00281937" w:rsidRDefault="00ED64C1" w:rsidP="00566741">
      <w:pPr>
        <w:spacing w:before="13" w:line="276" w:lineRule="auto"/>
        <w:rPr>
          <w:rFonts w:asciiTheme="minorHAnsi" w:hAnsiTheme="minorHAnsi" w:cstheme="minorHAnsi"/>
          <w:sz w:val="22"/>
          <w:szCs w:val="22"/>
        </w:rPr>
      </w:pPr>
    </w:p>
    <w:p w:rsidR="00ED64C1" w:rsidRPr="00566741" w:rsidRDefault="00AA7EE3" w:rsidP="00566741">
      <w:pPr>
        <w:pStyle w:val="ListParagraph"/>
        <w:numPr>
          <w:ilvl w:val="0"/>
          <w:numId w:val="9"/>
        </w:numPr>
        <w:spacing w:line="276" w:lineRule="auto"/>
        <w:ind w:right="951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color w:val="252525"/>
          <w:sz w:val="22"/>
          <w:szCs w:val="22"/>
        </w:rPr>
        <w:t>Wr</w:t>
      </w:r>
      <w:r w:rsidR="00AF3E45">
        <w:rPr>
          <w:rFonts w:asciiTheme="minorHAnsi" w:eastAsia="Calibri" w:hAnsiTheme="minorHAnsi" w:cstheme="minorHAnsi"/>
          <w:color w:val="252525"/>
          <w:sz w:val="22"/>
          <w:szCs w:val="22"/>
        </w:rPr>
        <w:t>ote Service and DAO layer in my</w:t>
      </w:r>
      <w:r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 OSM module for the Business implementation </w:t>
      </w:r>
      <w:r w:rsidR="00466D1D">
        <w:rPr>
          <w:rFonts w:asciiTheme="minorHAnsi" w:eastAsia="Calibri" w:hAnsiTheme="minorHAnsi" w:cstheme="minorHAnsi"/>
          <w:color w:val="252525"/>
          <w:sz w:val="22"/>
          <w:szCs w:val="22"/>
        </w:rPr>
        <w:t>Sc</w:t>
      </w:r>
      <w:r>
        <w:rPr>
          <w:rFonts w:asciiTheme="minorHAnsi" w:eastAsia="Calibri" w:hAnsiTheme="minorHAnsi" w:cstheme="minorHAnsi"/>
          <w:color w:val="252525"/>
          <w:sz w:val="22"/>
          <w:szCs w:val="22"/>
        </w:rPr>
        <w:t>enarios</w:t>
      </w:r>
      <w:r w:rsidR="00A714CF"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.</w:t>
      </w:r>
    </w:p>
    <w:p w:rsidR="00ED64C1" w:rsidRPr="00281937" w:rsidRDefault="00ED64C1" w:rsidP="00566741">
      <w:pPr>
        <w:spacing w:before="13" w:line="276" w:lineRule="auto"/>
        <w:rPr>
          <w:rFonts w:asciiTheme="minorHAnsi" w:hAnsiTheme="minorHAnsi" w:cstheme="minorHAnsi"/>
          <w:sz w:val="22"/>
          <w:szCs w:val="22"/>
        </w:rPr>
      </w:pPr>
    </w:p>
    <w:p w:rsidR="00ED64C1" w:rsidRPr="00566741" w:rsidRDefault="00AA7EE3" w:rsidP="00566741">
      <w:pPr>
        <w:pStyle w:val="ListParagraph"/>
        <w:numPr>
          <w:ilvl w:val="0"/>
          <w:numId w:val="9"/>
        </w:numPr>
        <w:spacing w:line="276" w:lineRule="auto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Wrote the controller classes for OSM Service Modules</w:t>
      </w:r>
      <w:r w:rsidR="00A714CF"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.</w:t>
      </w:r>
    </w:p>
    <w:p w:rsidR="00ED64C1" w:rsidRPr="00281937" w:rsidRDefault="00ED64C1" w:rsidP="00566741">
      <w:pPr>
        <w:spacing w:before="15" w:line="276" w:lineRule="auto"/>
        <w:rPr>
          <w:rFonts w:asciiTheme="minorHAnsi" w:hAnsiTheme="minorHAnsi" w:cstheme="minorHAnsi"/>
          <w:sz w:val="22"/>
          <w:szCs w:val="22"/>
        </w:rPr>
      </w:pPr>
    </w:p>
    <w:p w:rsidR="00ED64C1" w:rsidRPr="00566741" w:rsidRDefault="00A714CF" w:rsidP="00566741">
      <w:pPr>
        <w:pStyle w:val="ListParagraph"/>
        <w:numPr>
          <w:ilvl w:val="0"/>
          <w:numId w:val="9"/>
        </w:numPr>
        <w:spacing w:line="276" w:lineRule="auto"/>
        <w:ind w:right="338"/>
        <w:rPr>
          <w:rFonts w:asciiTheme="minorHAnsi" w:eastAsia="Calibri" w:hAnsiTheme="minorHAnsi" w:cstheme="minorHAnsi"/>
          <w:sz w:val="22"/>
          <w:szCs w:val="22"/>
        </w:rPr>
        <w:sectPr w:rsidR="00ED64C1" w:rsidRPr="00566741">
          <w:footerReference w:type="default" r:id="rId8"/>
          <w:pgSz w:w="12240" w:h="15840"/>
          <w:pgMar w:top="1480" w:right="1320" w:bottom="280" w:left="1340" w:header="0" w:footer="1948" w:gutter="0"/>
          <w:cols w:space="720"/>
        </w:sectPr>
      </w:pP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D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evel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o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p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ed G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U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I 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u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si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g</w:t>
      </w:r>
      <w:r w:rsidRPr="00566741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 xml:space="preserve"> 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S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p</w:t>
      </w:r>
      <w:r w:rsidRPr="00566741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r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i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g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M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VC Fram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e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w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ork</w:t>
      </w:r>
      <w:r w:rsidRPr="00566741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 xml:space="preserve"> 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o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</w:t>
      </w:r>
      <w:r w:rsidRPr="00566741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e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a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b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le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t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h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bu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s</w:t>
      </w:r>
      <w:r w:rsidRPr="00566741">
        <w:rPr>
          <w:rFonts w:asciiTheme="minorHAnsi" w:eastAsia="Calibri" w:hAnsiTheme="minorHAnsi" w:cstheme="minorHAnsi"/>
          <w:color w:val="252525"/>
          <w:spacing w:val="-3"/>
          <w:sz w:val="22"/>
          <w:szCs w:val="22"/>
        </w:rPr>
        <w:t>i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ess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u</w:t>
      </w:r>
      <w:r w:rsidRPr="00566741">
        <w:rPr>
          <w:rFonts w:asciiTheme="minorHAnsi" w:eastAsia="Calibri" w:hAnsiTheme="minorHAnsi" w:cstheme="minorHAnsi"/>
          <w:color w:val="252525"/>
          <w:spacing w:val="-3"/>
          <w:sz w:val="22"/>
          <w:szCs w:val="22"/>
        </w:rPr>
        <w:t>s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ers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o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up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lo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a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d 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c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lie</w:t>
      </w:r>
      <w:r w:rsidRPr="00566741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>n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t 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b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ill</w:t>
      </w:r>
      <w:r w:rsidRPr="00566741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i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g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r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e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p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o</w:t>
      </w:r>
      <w:r w:rsidRPr="00566741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r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t</w:t>
      </w:r>
      <w:r w:rsidRPr="00566741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 xml:space="preserve"> 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i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n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f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o</w:t>
      </w:r>
      <w:r w:rsidRPr="00566741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r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ma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ion 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f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or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</w:t>
      </w:r>
      <w:r w:rsidRPr="00566741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a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pp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lic</w:t>
      </w:r>
      <w:r w:rsidRPr="00566741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a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ion </w:t>
      </w:r>
      <w:r w:rsidRPr="00566741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m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o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d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el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o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service</w:t>
      </w:r>
      <w:r w:rsidRPr="00566741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f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ra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m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Pr="00566741">
        <w:rPr>
          <w:rFonts w:asciiTheme="minorHAnsi" w:eastAsia="Calibri" w:hAnsiTheme="minorHAnsi" w:cstheme="minorHAnsi"/>
          <w:color w:val="252525"/>
          <w:spacing w:val="7"/>
          <w:sz w:val="22"/>
          <w:szCs w:val="22"/>
        </w:rPr>
        <w:t>w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o</w:t>
      </w:r>
      <w:r w:rsidRPr="00566741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r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k m</w:t>
      </w:r>
      <w:r w:rsidRPr="00566741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od</w:t>
      </w:r>
      <w:r w:rsidRPr="00566741">
        <w:rPr>
          <w:rFonts w:asciiTheme="minorHAnsi" w:eastAsia="Calibri" w:hAnsiTheme="minorHAnsi" w:cstheme="minorHAnsi"/>
          <w:color w:val="252525"/>
          <w:sz w:val="22"/>
          <w:szCs w:val="22"/>
        </w:rPr>
        <w:t>el.</w:t>
      </w:r>
    </w:p>
    <w:p w:rsidR="0077571D" w:rsidRDefault="0077571D">
      <w:pPr>
        <w:spacing w:before="44" w:line="280" w:lineRule="exact"/>
        <w:ind w:left="100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</w:p>
    <w:p w:rsidR="0077571D" w:rsidRDefault="0077571D">
      <w:pPr>
        <w:spacing w:before="44" w:line="280" w:lineRule="exact"/>
        <w:ind w:left="100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</w:p>
    <w:p w:rsidR="00ED64C1" w:rsidRDefault="00A714CF">
      <w:pPr>
        <w:spacing w:before="44" w:line="280" w:lineRule="exact"/>
        <w:ind w:left="100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P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R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JECT</w:t>
      </w:r>
      <w:r w:rsidRPr="00281937">
        <w:rPr>
          <w:rFonts w:asciiTheme="minorHAnsi" w:eastAsia="Calibri" w:hAnsiTheme="minorHAnsi" w:cstheme="minorHAnsi"/>
          <w:b/>
          <w:color w:val="252525"/>
          <w:spacing w:val="3"/>
          <w:sz w:val="22"/>
          <w:szCs w:val="22"/>
        </w:rPr>
        <w:t xml:space="preserve"> </w:t>
      </w:r>
      <w:r w:rsidR="00E51738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–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 xml:space="preserve"> 2</w:t>
      </w:r>
    </w:p>
    <w:p w:rsidR="00E51738" w:rsidRPr="00281937" w:rsidRDefault="00E51738">
      <w:pPr>
        <w:spacing w:before="44" w:line="280" w:lineRule="exact"/>
        <w:ind w:left="100"/>
        <w:rPr>
          <w:rFonts w:asciiTheme="minorHAnsi" w:eastAsia="Calibri" w:hAnsiTheme="minorHAnsi" w:cstheme="minorHAnsi"/>
          <w:sz w:val="22"/>
          <w:szCs w:val="22"/>
        </w:rPr>
      </w:pPr>
    </w:p>
    <w:p w:rsidR="00ED64C1" w:rsidRPr="00281937" w:rsidRDefault="00ED64C1">
      <w:pPr>
        <w:spacing w:before="3" w:line="180" w:lineRule="exact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  <w:gridCol w:w="3359"/>
        <w:gridCol w:w="4546"/>
      </w:tblGrid>
      <w:tr w:rsidR="00ED64C1" w:rsidRPr="00281937">
        <w:trPr>
          <w:trHeight w:hRule="exact" w:val="1359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:rsidR="00ED64C1" w:rsidRPr="00281937" w:rsidRDefault="00ED64C1">
            <w:pPr>
              <w:spacing w:before="78"/>
              <w:ind w:left="40"/>
              <w:rPr>
                <w:rFonts w:asciiTheme="minorHAnsi" w:eastAsia="Wingdings" w:hAnsiTheme="minorHAnsi" w:cstheme="minorHAnsi"/>
                <w:sz w:val="22"/>
                <w:szCs w:val="22"/>
              </w:rPr>
            </w:pPr>
          </w:p>
          <w:p w:rsidR="00ED64C1" w:rsidRPr="00281937" w:rsidRDefault="00ED64C1">
            <w:pPr>
              <w:spacing w:before="26"/>
              <w:ind w:left="40"/>
              <w:rPr>
                <w:rFonts w:asciiTheme="minorHAnsi" w:eastAsia="Wingdings" w:hAnsiTheme="minorHAnsi" w:cstheme="minorHAnsi"/>
                <w:sz w:val="22"/>
                <w:szCs w:val="22"/>
              </w:rPr>
            </w:pPr>
          </w:p>
          <w:p w:rsidR="00ED64C1" w:rsidRPr="00281937" w:rsidRDefault="00ED64C1">
            <w:pPr>
              <w:spacing w:before="26"/>
              <w:ind w:left="40"/>
              <w:rPr>
                <w:rFonts w:asciiTheme="minorHAnsi" w:eastAsia="Wingdings" w:hAnsiTheme="minorHAnsi" w:cstheme="minorHAnsi"/>
                <w:sz w:val="22"/>
                <w:szCs w:val="22"/>
              </w:rPr>
            </w:pPr>
          </w:p>
          <w:p w:rsidR="00ED64C1" w:rsidRPr="00281937" w:rsidRDefault="00ED64C1">
            <w:pPr>
              <w:spacing w:before="26"/>
              <w:ind w:left="40"/>
              <w:rPr>
                <w:rFonts w:asciiTheme="minorHAnsi" w:eastAsia="Wingdings" w:hAnsiTheme="minorHAnsi" w:cstheme="minorHAnsi"/>
                <w:sz w:val="22"/>
                <w:szCs w:val="22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ED64C1" w:rsidRPr="00281937" w:rsidRDefault="00A714CF" w:rsidP="00E54851">
            <w:pPr>
              <w:spacing w:before="66"/>
              <w:ind w:left="86" w:right="283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Pro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j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e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ct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i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>l</w:t>
            </w:r>
            <w:r w:rsidR="00324A5B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e                        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:         </w:t>
            </w:r>
            <w:r w:rsidR="00E54851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                           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Dom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i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n      </w:t>
            </w:r>
            <w:r w:rsidR="00324A5B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                         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: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ol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s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 xml:space="preserve"> 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n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d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tec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h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n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l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ogy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u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s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e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d   </w:t>
            </w:r>
            <w:r w:rsidR="00CD4B94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  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5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: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</w:tcPr>
          <w:p w:rsidR="00E54851" w:rsidRPr="00324A5B" w:rsidRDefault="00324A5B" w:rsidP="00324A5B">
            <w:p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</w:pPr>
            <w:r w:rsidRPr="00324A5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t>MAHINDRA FINANCE</w:t>
            </w:r>
          </w:p>
          <w:p w:rsidR="00324A5B" w:rsidRPr="00C752CA" w:rsidRDefault="00C752CA" w:rsidP="00324A5B">
            <w:pPr>
              <w:autoSpaceDE w:val="0"/>
              <w:autoSpaceDN w:val="0"/>
              <w:adjustRightInd w:val="0"/>
              <w:spacing w:after="20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Banking(</w:t>
            </w:r>
            <w:r w:rsidR="008E764F">
              <w:rPr>
                <w:color w:val="000000"/>
                <w:sz w:val="24"/>
                <w:szCs w:val="24"/>
              </w:rPr>
              <w:t>Loan Organiza</w:t>
            </w:r>
            <w:r>
              <w:rPr>
                <w:color w:val="000000"/>
                <w:sz w:val="24"/>
                <w:szCs w:val="24"/>
              </w:rPr>
              <w:t>tion System)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    </w:t>
            </w:r>
            <w:r w:rsidR="00324A5B" w:rsidRPr="00324A5B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 </w:t>
            </w:r>
            <w:r w:rsidR="00324A5B" w:rsidRPr="00324A5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Core Java, JSP, Java Script, Struts, Oracle 11g, Core Ftp, Oracle Sql Developer</w:t>
            </w:r>
          </w:p>
          <w:p w:rsidR="00324A5B" w:rsidRPr="00E54851" w:rsidRDefault="00324A5B">
            <w:pPr>
              <w:ind w:left="327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</w:p>
        </w:tc>
      </w:tr>
      <w:tr w:rsidR="00ED64C1" w:rsidRPr="00281937">
        <w:trPr>
          <w:trHeight w:hRule="exact" w:val="50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:rsidR="00ED64C1" w:rsidRPr="00281937" w:rsidRDefault="00ED64C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ED64C1" w:rsidRPr="00281937" w:rsidRDefault="00ED64C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</w:tcPr>
          <w:p w:rsidR="00ED64C1" w:rsidRPr="00281937" w:rsidRDefault="00ED64C1">
            <w:pPr>
              <w:spacing w:before="77"/>
              <w:ind w:left="327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</w:tr>
      <w:tr w:rsidR="00ED64C1" w:rsidRPr="00281937">
        <w:trPr>
          <w:trHeight w:hRule="exact" w:val="1375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:rsidR="00ED64C1" w:rsidRPr="00281937" w:rsidRDefault="00ED64C1">
            <w:pPr>
              <w:spacing w:line="1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D64C1" w:rsidRPr="00281937" w:rsidRDefault="00ED64C1">
            <w:pPr>
              <w:ind w:left="40"/>
              <w:rPr>
                <w:rFonts w:asciiTheme="minorHAnsi" w:eastAsia="Wingdings" w:hAnsiTheme="minorHAnsi" w:cstheme="minorHAnsi"/>
                <w:sz w:val="22"/>
                <w:szCs w:val="22"/>
              </w:rPr>
            </w:pPr>
          </w:p>
          <w:p w:rsidR="00ED64C1" w:rsidRPr="00281937" w:rsidRDefault="00ED64C1">
            <w:pPr>
              <w:spacing w:before="26"/>
              <w:ind w:left="40"/>
              <w:rPr>
                <w:rFonts w:asciiTheme="minorHAnsi" w:eastAsia="Wingdings" w:hAnsiTheme="minorHAnsi" w:cstheme="minorHAnsi"/>
                <w:sz w:val="22"/>
                <w:szCs w:val="22"/>
              </w:rPr>
            </w:pPr>
          </w:p>
          <w:p w:rsidR="00ED64C1" w:rsidRPr="00281937" w:rsidRDefault="00ED64C1">
            <w:pPr>
              <w:spacing w:before="26"/>
              <w:ind w:left="40"/>
              <w:rPr>
                <w:rFonts w:asciiTheme="minorHAnsi" w:eastAsia="Wingdings" w:hAnsiTheme="minorHAnsi" w:cstheme="minorHAnsi"/>
                <w:sz w:val="22"/>
                <w:szCs w:val="22"/>
              </w:rPr>
            </w:pPr>
          </w:p>
          <w:p w:rsidR="00ED64C1" w:rsidRPr="00281937" w:rsidRDefault="00ED64C1">
            <w:pPr>
              <w:spacing w:before="27"/>
              <w:ind w:left="40"/>
              <w:rPr>
                <w:rFonts w:asciiTheme="minorHAnsi" w:eastAsia="Wingdings" w:hAnsiTheme="minorHAnsi" w:cstheme="minorHAnsi"/>
                <w:sz w:val="22"/>
                <w:szCs w:val="22"/>
              </w:rPr>
            </w:pP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ED64C1" w:rsidRPr="00281937" w:rsidRDefault="00ED64C1">
            <w:pPr>
              <w:spacing w:before="7" w:line="10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D64C1" w:rsidRPr="00281937" w:rsidRDefault="00A714CF">
            <w:pPr>
              <w:ind w:left="86" w:right="283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D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tabase                                   :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ea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m Si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z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e                              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40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: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l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e                                            : Du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>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>i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n                                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43"/>
                <w:sz w:val="22"/>
                <w:szCs w:val="22"/>
              </w:rPr>
              <w:t xml:space="preserve"> </w:t>
            </w:r>
            <w:r w:rsidR="005A2693">
              <w:rPr>
                <w:rFonts w:asciiTheme="minorHAnsi" w:eastAsia="Calibri" w:hAnsiTheme="minorHAnsi" w:cstheme="minorHAnsi"/>
                <w:b/>
                <w:color w:val="252525"/>
                <w:spacing w:val="43"/>
                <w:sz w:val="22"/>
                <w:szCs w:val="22"/>
              </w:rPr>
              <w:t xml:space="preserve">  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:</w:t>
            </w:r>
          </w:p>
        </w:tc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</w:tcPr>
          <w:p w:rsidR="00ED64C1" w:rsidRPr="00281937" w:rsidRDefault="00ED64C1">
            <w:pPr>
              <w:spacing w:before="7" w:line="10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D64C1" w:rsidRPr="00281937" w:rsidRDefault="00A714CF">
            <w:pPr>
              <w:ind w:left="327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Or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c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l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e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1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>0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g.</w:t>
            </w:r>
          </w:p>
          <w:p w:rsidR="00ED64C1" w:rsidRPr="00281937" w:rsidRDefault="00A714CF">
            <w:pPr>
              <w:ind w:left="327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10</w:t>
            </w:r>
          </w:p>
          <w:p w:rsidR="00ED64C1" w:rsidRPr="00281937" w:rsidRDefault="00A714CF">
            <w:pPr>
              <w:ind w:left="327" w:right="1274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ss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c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i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te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S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o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f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t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w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a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e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E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n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gi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n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1"/>
                <w:sz w:val="22"/>
                <w:szCs w:val="22"/>
              </w:rPr>
              <w:t>ee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>r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.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 xml:space="preserve"> </w:t>
            </w:r>
            <w:r w:rsidR="005A2693">
              <w:rPr>
                <w:rFonts w:asciiTheme="minorHAnsi" w:eastAsia="Calibri" w:hAnsiTheme="minorHAnsi" w:cstheme="minorHAnsi"/>
                <w:b/>
                <w:color w:val="252525"/>
                <w:spacing w:val="2"/>
                <w:sz w:val="22"/>
                <w:szCs w:val="22"/>
              </w:rPr>
              <w:t xml:space="preserve">Feb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2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0</w:t>
            </w:r>
            <w:r w:rsidR="00FD6CC1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15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 xml:space="preserve"> to </w:t>
            </w:r>
            <w:r w:rsidR="005A2693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Aug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 xml:space="preserve"> 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2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1"/>
                <w:sz w:val="22"/>
                <w:szCs w:val="22"/>
              </w:rPr>
              <w:t>0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pacing w:val="-2"/>
                <w:sz w:val="22"/>
                <w:szCs w:val="22"/>
              </w:rPr>
              <w:t>1</w:t>
            </w:r>
            <w:r w:rsidR="00FD6CC1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7</w:t>
            </w:r>
            <w:r w:rsidRPr="00281937">
              <w:rPr>
                <w:rFonts w:asciiTheme="minorHAnsi" w:eastAsia="Calibri" w:hAnsiTheme="minorHAnsi" w:cstheme="minorHAnsi"/>
                <w:b/>
                <w:color w:val="252525"/>
                <w:sz w:val="22"/>
                <w:szCs w:val="22"/>
              </w:rPr>
              <w:t>.</w:t>
            </w:r>
          </w:p>
        </w:tc>
      </w:tr>
    </w:tbl>
    <w:p w:rsidR="00ED64C1" w:rsidRPr="00281937" w:rsidRDefault="00ED64C1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ED64C1" w:rsidRPr="00281937" w:rsidRDefault="00ED64C1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ED64C1" w:rsidRPr="00281937" w:rsidRDefault="00A714CF">
      <w:pPr>
        <w:spacing w:before="11"/>
        <w:ind w:left="100"/>
        <w:rPr>
          <w:rFonts w:asciiTheme="minorHAnsi" w:eastAsia="Calibri" w:hAnsiTheme="minorHAnsi" w:cstheme="minorHAnsi"/>
          <w:sz w:val="22"/>
          <w:szCs w:val="22"/>
        </w:rPr>
      </w:pP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DESC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R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PT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IO</w:t>
      </w:r>
      <w:r w:rsidRPr="00281937">
        <w:rPr>
          <w:rFonts w:asciiTheme="minorHAnsi" w:eastAsia="Calibri" w:hAnsiTheme="minorHAnsi" w:cstheme="minorHAnsi"/>
          <w:b/>
          <w:color w:val="252525"/>
          <w:spacing w:val="-2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:</w:t>
      </w:r>
    </w:p>
    <w:p w:rsidR="00ED64C1" w:rsidRPr="00281937" w:rsidRDefault="00ED64C1">
      <w:pPr>
        <w:spacing w:before="2" w:line="240" w:lineRule="exact"/>
        <w:rPr>
          <w:rFonts w:asciiTheme="minorHAnsi" w:hAnsiTheme="minorHAnsi" w:cstheme="minorHAnsi"/>
          <w:sz w:val="22"/>
          <w:szCs w:val="22"/>
        </w:rPr>
      </w:pPr>
    </w:p>
    <w:p w:rsidR="00ED64C1" w:rsidRDefault="00A714CF">
      <w:pPr>
        <w:ind w:left="100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R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L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 xml:space="preserve"> A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ND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R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ES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P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NSI</w:t>
      </w:r>
      <w:r w:rsidRPr="00281937">
        <w:rPr>
          <w:rFonts w:asciiTheme="minorHAnsi" w:eastAsia="Calibri" w:hAnsiTheme="minorHAnsi" w:cstheme="minorHAnsi"/>
          <w:b/>
          <w:color w:val="252525"/>
          <w:spacing w:val="-2"/>
          <w:sz w:val="22"/>
          <w:szCs w:val="22"/>
        </w:rPr>
        <w:t>B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b/>
          <w:color w:val="252525"/>
          <w:spacing w:val="-1"/>
          <w:sz w:val="22"/>
          <w:szCs w:val="22"/>
        </w:rPr>
        <w:t>L</w:t>
      </w:r>
      <w:r w:rsidRPr="00281937">
        <w:rPr>
          <w:rFonts w:asciiTheme="minorHAnsi" w:eastAsia="Calibri" w:hAnsiTheme="minorHAnsi" w:cstheme="minorHAnsi"/>
          <w:b/>
          <w:color w:val="252525"/>
          <w:spacing w:val="-2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TI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ES:</w:t>
      </w:r>
    </w:p>
    <w:p w:rsidR="00922663" w:rsidRPr="00281937" w:rsidRDefault="00922663">
      <w:pPr>
        <w:ind w:left="100"/>
        <w:rPr>
          <w:rFonts w:asciiTheme="minorHAnsi" w:eastAsia="Calibri" w:hAnsiTheme="minorHAnsi" w:cstheme="minorHAnsi"/>
          <w:sz w:val="22"/>
          <w:szCs w:val="22"/>
        </w:rPr>
      </w:pPr>
    </w:p>
    <w:p w:rsidR="00ED64C1" w:rsidRPr="00281937" w:rsidRDefault="00ED64C1">
      <w:pPr>
        <w:spacing w:before="2" w:line="100" w:lineRule="exact"/>
        <w:rPr>
          <w:rFonts w:asciiTheme="minorHAnsi" w:hAnsiTheme="minorHAnsi" w:cstheme="minorHAnsi"/>
          <w:sz w:val="22"/>
          <w:szCs w:val="22"/>
        </w:rPr>
      </w:pPr>
    </w:p>
    <w:p w:rsidR="00ED64C1" w:rsidRDefault="008F19F1" w:rsidP="008F19F1">
      <w:pPr>
        <w:pStyle w:val="ListParagraph"/>
        <w:numPr>
          <w:ilvl w:val="0"/>
          <w:numId w:val="12"/>
        </w:numPr>
        <w:spacing w:line="200" w:lineRule="exac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Involved in Client Interaction on Regular Basis to understand the  Business of the client.</w:t>
      </w:r>
    </w:p>
    <w:p w:rsidR="008F19F1" w:rsidRDefault="008F19F1" w:rsidP="008F19F1">
      <w:pPr>
        <w:pStyle w:val="ListParagraph"/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8F19F1" w:rsidRDefault="008F19F1" w:rsidP="008F19F1">
      <w:pPr>
        <w:pStyle w:val="ListParagraph"/>
        <w:numPr>
          <w:ilvl w:val="0"/>
          <w:numId w:val="12"/>
        </w:numPr>
        <w:spacing w:line="200" w:lineRule="exac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Involving  in writing XSD’s WSDL based on requirements and implementing  Soap based  JAX-</w:t>
      </w:r>
    </w:p>
    <w:p w:rsidR="00AC6774" w:rsidRDefault="00AC6774" w:rsidP="00AC6774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8F19F1" w:rsidRPr="00AC6774" w:rsidRDefault="00AC6774" w:rsidP="00AC6774">
      <w:pPr>
        <w:spacing w:line="200" w:lineRule="exac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</w:t>
      </w:r>
      <w:r w:rsidR="008F19F1" w:rsidRPr="00AC6774">
        <w:rPr>
          <w:rFonts w:asciiTheme="minorHAnsi" w:hAnsiTheme="minorHAnsi" w:cstheme="minorHAnsi"/>
          <w:sz w:val="22"/>
          <w:szCs w:val="22"/>
        </w:rPr>
        <w:t>WS Web-Services for request processing.</w:t>
      </w:r>
    </w:p>
    <w:p w:rsidR="008F19F1" w:rsidRPr="008F19F1" w:rsidRDefault="008F19F1" w:rsidP="008F19F1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8F19F1" w:rsidRDefault="008F19F1" w:rsidP="00AC6774">
      <w:pPr>
        <w:pStyle w:val="ListParagraph"/>
        <w:numPr>
          <w:ilvl w:val="0"/>
          <w:numId w:val="12"/>
        </w:numPr>
        <w:spacing w:line="200" w:lineRule="exac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Involved in the Analysis, Design,  Coding, </w:t>
      </w:r>
      <w:r w:rsidR="00AC6774">
        <w:rPr>
          <w:rFonts w:asciiTheme="minorHAnsi" w:hAnsiTheme="minorHAnsi" w:cstheme="minorHAnsi"/>
          <w:sz w:val="22"/>
          <w:szCs w:val="22"/>
        </w:rPr>
        <w:t xml:space="preserve">modification </w:t>
      </w:r>
      <w:r w:rsidR="005941EB">
        <w:rPr>
          <w:rFonts w:asciiTheme="minorHAnsi" w:hAnsiTheme="minorHAnsi" w:cstheme="minorHAnsi"/>
          <w:sz w:val="22"/>
          <w:szCs w:val="22"/>
        </w:rPr>
        <w:t xml:space="preserve"> of user </w:t>
      </w:r>
      <w:r w:rsidR="005941EB" w:rsidRPr="00AC6774">
        <w:rPr>
          <w:rFonts w:asciiTheme="minorHAnsi" w:hAnsiTheme="minorHAnsi" w:cstheme="minorHAnsi"/>
          <w:sz w:val="22"/>
          <w:szCs w:val="22"/>
        </w:rPr>
        <w:t>requirements in the application</w:t>
      </w:r>
      <w:r w:rsidR="00AC6774">
        <w:rPr>
          <w:rFonts w:asciiTheme="minorHAnsi" w:hAnsiTheme="minorHAnsi" w:cstheme="minorHAnsi"/>
          <w:sz w:val="22"/>
          <w:szCs w:val="22"/>
        </w:rPr>
        <w:t>.</w:t>
      </w:r>
    </w:p>
    <w:p w:rsidR="00AD49BD" w:rsidRPr="00AD49BD" w:rsidRDefault="00AF3E45" w:rsidP="00AF3E45">
      <w:pPr>
        <w:spacing w:line="200" w:lineRule="exac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</w:p>
    <w:p w:rsidR="003B55C7" w:rsidRDefault="00AD49BD" w:rsidP="00AD49BD">
      <w:pPr>
        <w:pStyle w:val="ListParagraph"/>
        <w:numPr>
          <w:ilvl w:val="0"/>
          <w:numId w:val="12"/>
        </w:numPr>
        <w:spacing w:line="200" w:lineRule="exac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.Using Spring for delegating the Service layer  request to process layer  and process layer and </w:t>
      </w:r>
    </w:p>
    <w:p w:rsidR="003B55C7" w:rsidRPr="003B55C7" w:rsidRDefault="003B55C7" w:rsidP="003B55C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8F19F1" w:rsidRPr="00AD49BD" w:rsidRDefault="00AD49BD" w:rsidP="003B55C7">
      <w:pPr>
        <w:pStyle w:val="ListParagraph"/>
        <w:spacing w:line="200" w:lineRule="exac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process layer request to Integration layer.</w:t>
      </w:r>
    </w:p>
    <w:p w:rsidR="008F19F1" w:rsidRPr="008F19F1" w:rsidRDefault="008F19F1" w:rsidP="008F19F1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8F19F1" w:rsidRPr="008F19F1" w:rsidRDefault="008F19F1" w:rsidP="008F19F1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8F19F1" w:rsidRPr="008F19F1" w:rsidRDefault="008F19F1" w:rsidP="008F19F1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ED64C1" w:rsidRPr="00281937" w:rsidRDefault="00ED64C1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ED64C1" w:rsidRPr="00281937" w:rsidRDefault="00ED64C1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ED64C1" w:rsidRPr="00281937" w:rsidRDefault="00ED64C1">
      <w:pPr>
        <w:spacing w:line="200" w:lineRule="exact"/>
        <w:rPr>
          <w:rFonts w:asciiTheme="minorHAnsi" w:hAnsiTheme="minorHAnsi" w:cstheme="minorHAnsi"/>
          <w:sz w:val="22"/>
          <w:szCs w:val="22"/>
        </w:rPr>
      </w:pPr>
    </w:p>
    <w:p w:rsidR="00ED64C1" w:rsidRPr="00281937" w:rsidRDefault="00A714CF">
      <w:pPr>
        <w:ind w:left="100"/>
        <w:rPr>
          <w:rFonts w:asciiTheme="minorHAnsi" w:eastAsia="Calibri" w:hAnsiTheme="minorHAnsi" w:cstheme="minorHAnsi"/>
          <w:sz w:val="22"/>
          <w:szCs w:val="22"/>
        </w:rPr>
      </w:pP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DECLERA</w:t>
      </w:r>
      <w:r w:rsidRPr="00281937">
        <w:rPr>
          <w:rFonts w:asciiTheme="minorHAnsi" w:eastAsia="Calibri" w:hAnsiTheme="minorHAnsi" w:cstheme="minorHAnsi"/>
          <w:b/>
          <w:color w:val="252525"/>
          <w:spacing w:val="1"/>
          <w:sz w:val="22"/>
          <w:szCs w:val="22"/>
        </w:rPr>
        <w:t>TI</w:t>
      </w:r>
      <w:r w:rsidRPr="00281937">
        <w:rPr>
          <w:rFonts w:asciiTheme="minorHAnsi" w:eastAsia="Calibri" w:hAnsiTheme="minorHAnsi" w:cstheme="minorHAnsi"/>
          <w:b/>
          <w:color w:val="252525"/>
          <w:spacing w:val="-2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b/>
          <w:color w:val="252525"/>
          <w:sz w:val="22"/>
          <w:szCs w:val="22"/>
        </w:rPr>
        <w:t>N:</w:t>
      </w:r>
    </w:p>
    <w:p w:rsidR="00ED64C1" w:rsidRPr="00281937" w:rsidRDefault="00ED64C1">
      <w:pPr>
        <w:spacing w:before="15" w:line="280" w:lineRule="exact"/>
        <w:rPr>
          <w:rFonts w:asciiTheme="minorHAnsi" w:hAnsiTheme="minorHAnsi" w:cstheme="minorHAnsi"/>
          <w:sz w:val="22"/>
          <w:szCs w:val="22"/>
        </w:rPr>
      </w:pPr>
    </w:p>
    <w:p w:rsidR="00281CAC" w:rsidRDefault="00A714CF">
      <w:pPr>
        <w:spacing w:line="479" w:lineRule="auto"/>
        <w:ind w:left="100" w:right="269"/>
        <w:rPr>
          <w:rFonts w:asciiTheme="minorHAnsi" w:eastAsia="Calibri" w:hAnsiTheme="minorHAnsi" w:cstheme="minorHAnsi"/>
          <w:color w:val="252525"/>
          <w:sz w:val="22"/>
          <w:szCs w:val="22"/>
        </w:rPr>
      </w:pP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I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h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er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b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y 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d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eclare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th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,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h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b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color w:val="252525"/>
          <w:spacing w:val="-3"/>
          <w:sz w:val="22"/>
          <w:szCs w:val="22"/>
        </w:rPr>
        <w:t>v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given i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f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orm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is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c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or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r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ect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h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b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est of my 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k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n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o</w:t>
      </w:r>
      <w:r w:rsidRPr="00281937">
        <w:rPr>
          <w:rFonts w:asciiTheme="minorHAnsi" w:eastAsia="Calibri" w:hAnsiTheme="minorHAnsi" w:cstheme="minorHAnsi"/>
          <w:color w:val="252525"/>
          <w:spacing w:val="-1"/>
          <w:sz w:val="22"/>
          <w:szCs w:val="22"/>
        </w:rPr>
        <w:t>w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le</w:t>
      </w:r>
      <w:r w:rsidRPr="00281937">
        <w:rPr>
          <w:rFonts w:asciiTheme="minorHAnsi" w:eastAsia="Calibri" w:hAnsiTheme="minorHAnsi" w:cstheme="minorHAnsi"/>
          <w:color w:val="252525"/>
          <w:spacing w:val="2"/>
          <w:sz w:val="22"/>
          <w:szCs w:val="22"/>
        </w:rPr>
        <w:t>d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ge.</w:t>
      </w:r>
    </w:p>
    <w:p w:rsidR="00874D02" w:rsidRDefault="00874D02">
      <w:pPr>
        <w:spacing w:line="479" w:lineRule="auto"/>
        <w:ind w:left="100" w:right="269"/>
        <w:rPr>
          <w:rFonts w:asciiTheme="minorHAnsi" w:eastAsia="Calibri" w:hAnsiTheme="minorHAnsi" w:cstheme="minorHAnsi"/>
          <w:color w:val="252525"/>
          <w:sz w:val="22"/>
          <w:szCs w:val="22"/>
        </w:rPr>
      </w:pPr>
    </w:p>
    <w:p w:rsidR="00ED64C1" w:rsidRPr="00281937" w:rsidRDefault="00A714CF">
      <w:pPr>
        <w:spacing w:line="479" w:lineRule="auto"/>
        <w:ind w:left="100" w:right="269"/>
        <w:rPr>
          <w:rFonts w:asciiTheme="minorHAnsi" w:eastAsia="Calibri" w:hAnsiTheme="minorHAnsi" w:cstheme="minorHAnsi"/>
          <w:sz w:val="22"/>
          <w:szCs w:val="22"/>
        </w:rPr>
        <w:sectPr w:rsidR="00ED64C1" w:rsidRPr="00281937" w:rsidSect="00AD49BD">
          <w:footerReference w:type="default" r:id="rId9"/>
          <w:pgSz w:w="12240" w:h="15840"/>
          <w:pgMar w:top="720" w:right="1720" w:bottom="280" w:left="1340" w:header="0" w:footer="1948" w:gutter="0"/>
          <w:cols w:space="720"/>
        </w:sectPr>
      </w:pP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 xml:space="preserve"> 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D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a</w:t>
      </w:r>
      <w:r w:rsidRPr="00281937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>t</w:t>
      </w:r>
      <w:r w:rsidRPr="00281937">
        <w:rPr>
          <w:rFonts w:asciiTheme="minorHAnsi" w:eastAsia="Calibri" w:hAnsiTheme="minorHAnsi" w:cstheme="minorHAnsi"/>
          <w:color w:val="252525"/>
          <w:spacing w:val="-2"/>
          <w:sz w:val="22"/>
          <w:szCs w:val="22"/>
        </w:rPr>
        <w:t>e</w:t>
      </w:r>
      <w:r w:rsidRPr="00281937">
        <w:rPr>
          <w:rFonts w:asciiTheme="minorHAnsi" w:eastAsia="Calibri" w:hAnsiTheme="minorHAnsi" w:cstheme="minorHAnsi"/>
          <w:color w:val="252525"/>
          <w:sz w:val="22"/>
          <w:szCs w:val="22"/>
        </w:rPr>
        <w:t>:</w:t>
      </w:r>
      <w:r w:rsidRPr="00281937">
        <w:rPr>
          <w:rFonts w:asciiTheme="minorHAnsi" w:eastAsia="Calibri" w:hAnsiTheme="minorHAnsi" w:cstheme="minorHAnsi"/>
          <w:color w:val="252525"/>
          <w:spacing w:val="54"/>
          <w:sz w:val="22"/>
          <w:szCs w:val="22"/>
        </w:rPr>
        <w:t xml:space="preserve"> </w:t>
      </w:r>
      <w:r w:rsidR="00DA7585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                                                                                                          </w:t>
      </w:r>
      <w:r w:rsidR="00060099">
        <w:rPr>
          <w:rFonts w:asciiTheme="minorHAnsi" w:eastAsia="Calibri" w:hAnsiTheme="minorHAnsi" w:cstheme="minorHAnsi"/>
          <w:color w:val="252525"/>
          <w:spacing w:val="1"/>
          <w:sz w:val="22"/>
          <w:szCs w:val="22"/>
        </w:rPr>
        <w:t xml:space="preserve">                   Supriya Kumari</w:t>
      </w:r>
    </w:p>
    <w:p w:rsidR="0084398F" w:rsidRDefault="0084398F" w:rsidP="0084398F">
      <w:pPr>
        <w:spacing w:before="44" w:line="280" w:lineRule="exact"/>
        <w:ind w:left="100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  <w:r>
        <w:rPr>
          <w:rFonts w:asciiTheme="minorHAnsi" w:eastAsia="Calibri" w:hAnsiTheme="minorHAnsi" w:cstheme="minorHAnsi"/>
          <w:b/>
          <w:color w:val="252525"/>
          <w:sz w:val="22"/>
          <w:szCs w:val="22"/>
        </w:rPr>
        <w:lastRenderedPageBreak/>
        <w:t xml:space="preserve">                                                                  </w:t>
      </w:r>
    </w:p>
    <w:p w:rsidR="0084398F" w:rsidRDefault="0084398F" w:rsidP="0084398F">
      <w:pPr>
        <w:spacing w:before="44" w:line="280" w:lineRule="exact"/>
        <w:ind w:left="100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</w:p>
    <w:p w:rsidR="0084398F" w:rsidRDefault="0084398F" w:rsidP="0084398F">
      <w:pPr>
        <w:spacing w:before="44" w:line="280" w:lineRule="exact"/>
        <w:ind w:left="100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</w:p>
    <w:p w:rsidR="00193A2B" w:rsidRDefault="00193A2B" w:rsidP="00193A2B">
      <w:pPr>
        <w:spacing w:before="44" w:line="280" w:lineRule="exact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</w:p>
    <w:p w:rsidR="00193A2B" w:rsidRPr="00281937" w:rsidRDefault="00193A2B" w:rsidP="007E24CB">
      <w:pPr>
        <w:spacing w:before="44" w:line="280" w:lineRule="exact"/>
        <w:rPr>
          <w:rFonts w:asciiTheme="minorHAnsi" w:eastAsia="Calibri" w:hAnsiTheme="minorHAnsi" w:cstheme="minorHAnsi"/>
          <w:sz w:val="22"/>
          <w:szCs w:val="22"/>
        </w:rPr>
      </w:pPr>
    </w:p>
    <w:p w:rsidR="00193A2B" w:rsidRPr="00281937" w:rsidRDefault="00193A2B" w:rsidP="00193A2B">
      <w:pPr>
        <w:spacing w:before="3" w:line="180" w:lineRule="exac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"/>
      </w:tblGrid>
      <w:tr w:rsidR="00193A2B" w:rsidRPr="00281937" w:rsidTr="00C92D61">
        <w:trPr>
          <w:trHeight w:hRule="exact" w:val="1359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:rsidR="00193A2B" w:rsidRPr="00281937" w:rsidRDefault="00193A2B" w:rsidP="00C92D61">
            <w:pPr>
              <w:spacing w:before="78"/>
              <w:ind w:left="40"/>
              <w:rPr>
                <w:rFonts w:asciiTheme="minorHAnsi" w:eastAsia="Wingdings" w:hAnsiTheme="minorHAnsi" w:cstheme="minorHAnsi"/>
                <w:sz w:val="22"/>
                <w:szCs w:val="22"/>
              </w:rPr>
            </w:pPr>
            <w:r>
              <w:rPr>
                <w:rFonts w:asciiTheme="minorHAnsi" w:eastAsia="Wingdings" w:hAnsiTheme="minorHAnsi" w:cstheme="minorHAnsi"/>
                <w:sz w:val="22"/>
                <w:szCs w:val="22"/>
              </w:rPr>
              <w:t xml:space="preserve">                         </w:t>
            </w:r>
          </w:p>
          <w:p w:rsidR="00193A2B" w:rsidRPr="00281937" w:rsidRDefault="00193A2B" w:rsidP="00C92D61">
            <w:pPr>
              <w:spacing w:before="26"/>
              <w:ind w:left="40"/>
              <w:rPr>
                <w:rFonts w:asciiTheme="minorHAnsi" w:eastAsia="Wingdings" w:hAnsiTheme="minorHAnsi" w:cstheme="minorHAnsi"/>
                <w:sz w:val="22"/>
                <w:szCs w:val="22"/>
              </w:rPr>
            </w:pPr>
          </w:p>
          <w:p w:rsidR="00193A2B" w:rsidRPr="00281937" w:rsidRDefault="00193A2B" w:rsidP="00C92D61">
            <w:pPr>
              <w:spacing w:before="26"/>
              <w:ind w:left="40"/>
              <w:rPr>
                <w:rFonts w:asciiTheme="minorHAnsi" w:eastAsia="Wingdings" w:hAnsiTheme="minorHAnsi" w:cstheme="minorHAnsi"/>
                <w:sz w:val="22"/>
                <w:szCs w:val="22"/>
              </w:rPr>
            </w:pPr>
          </w:p>
          <w:p w:rsidR="00193A2B" w:rsidRPr="00281937" w:rsidRDefault="00193A2B" w:rsidP="00C92D61">
            <w:pPr>
              <w:spacing w:before="26"/>
              <w:ind w:left="40"/>
              <w:rPr>
                <w:rFonts w:asciiTheme="minorHAnsi" w:eastAsia="Wingdings" w:hAnsiTheme="minorHAnsi" w:cstheme="minorHAnsi"/>
                <w:sz w:val="22"/>
                <w:szCs w:val="22"/>
              </w:rPr>
            </w:pPr>
          </w:p>
        </w:tc>
      </w:tr>
      <w:tr w:rsidR="00193A2B" w:rsidRPr="00281937" w:rsidTr="00C92D61">
        <w:trPr>
          <w:trHeight w:hRule="exact" w:val="50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:rsidR="00193A2B" w:rsidRPr="00281937" w:rsidRDefault="00193A2B" w:rsidP="00C92D6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93A2B" w:rsidRPr="00281937" w:rsidTr="00C92D61">
        <w:trPr>
          <w:trHeight w:hRule="exact" w:val="1375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:rsidR="00193A2B" w:rsidRPr="00281937" w:rsidRDefault="00193A2B" w:rsidP="00C92D61">
            <w:pPr>
              <w:spacing w:line="120" w:lineRule="exac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93A2B" w:rsidRPr="00281937" w:rsidRDefault="00193A2B" w:rsidP="00C92D61">
            <w:pPr>
              <w:ind w:left="40"/>
              <w:rPr>
                <w:rFonts w:asciiTheme="minorHAnsi" w:eastAsia="Wingdings" w:hAnsiTheme="minorHAnsi" w:cstheme="minorHAnsi"/>
                <w:sz w:val="22"/>
                <w:szCs w:val="22"/>
              </w:rPr>
            </w:pPr>
          </w:p>
          <w:p w:rsidR="00193A2B" w:rsidRPr="00281937" w:rsidRDefault="00193A2B" w:rsidP="00C92D61">
            <w:pPr>
              <w:spacing w:before="26"/>
              <w:ind w:left="40"/>
              <w:rPr>
                <w:rFonts w:asciiTheme="minorHAnsi" w:eastAsia="Wingdings" w:hAnsiTheme="minorHAnsi" w:cstheme="minorHAnsi"/>
                <w:sz w:val="22"/>
                <w:szCs w:val="22"/>
              </w:rPr>
            </w:pPr>
          </w:p>
          <w:p w:rsidR="00193A2B" w:rsidRPr="00281937" w:rsidRDefault="00193A2B" w:rsidP="00C92D61">
            <w:pPr>
              <w:spacing w:before="26"/>
              <w:ind w:left="40"/>
              <w:rPr>
                <w:rFonts w:asciiTheme="minorHAnsi" w:eastAsia="Wingdings" w:hAnsiTheme="minorHAnsi" w:cstheme="minorHAnsi"/>
                <w:sz w:val="22"/>
                <w:szCs w:val="22"/>
              </w:rPr>
            </w:pPr>
          </w:p>
          <w:p w:rsidR="00193A2B" w:rsidRPr="00281937" w:rsidRDefault="00193A2B" w:rsidP="00C92D61">
            <w:pPr>
              <w:spacing w:before="27"/>
              <w:ind w:left="40"/>
              <w:rPr>
                <w:rFonts w:asciiTheme="minorHAnsi" w:eastAsia="Wingdings" w:hAnsiTheme="minorHAnsi" w:cstheme="minorHAnsi"/>
                <w:sz w:val="22"/>
                <w:szCs w:val="22"/>
              </w:rPr>
            </w:pPr>
          </w:p>
        </w:tc>
      </w:tr>
    </w:tbl>
    <w:p w:rsidR="007E24CB" w:rsidRDefault="007E24CB" w:rsidP="007E24CB">
      <w:pPr>
        <w:spacing w:before="44" w:line="280" w:lineRule="exact"/>
        <w:rPr>
          <w:rFonts w:asciiTheme="minorHAnsi" w:eastAsia="Calibri" w:hAnsiTheme="minorHAnsi" w:cstheme="minorHAnsi"/>
          <w:b/>
          <w:color w:val="252525"/>
          <w:sz w:val="22"/>
          <w:szCs w:val="22"/>
        </w:rPr>
      </w:pPr>
    </w:p>
    <w:p w:rsidR="007E24CB" w:rsidRPr="007E24CB" w:rsidRDefault="007E24CB" w:rsidP="007E24CB">
      <w:pPr>
        <w:rPr>
          <w:rFonts w:asciiTheme="minorHAnsi" w:eastAsia="Calibri" w:hAnsiTheme="minorHAnsi" w:cstheme="minorHAnsi"/>
          <w:sz w:val="22"/>
          <w:szCs w:val="22"/>
        </w:rPr>
      </w:pPr>
    </w:p>
    <w:p w:rsidR="007E24CB" w:rsidRPr="007E24CB" w:rsidRDefault="007E24CB" w:rsidP="007E24CB">
      <w:pPr>
        <w:rPr>
          <w:rFonts w:asciiTheme="minorHAnsi" w:eastAsia="Calibri" w:hAnsiTheme="minorHAnsi" w:cstheme="minorHAnsi"/>
          <w:sz w:val="22"/>
          <w:szCs w:val="22"/>
        </w:rPr>
      </w:pPr>
    </w:p>
    <w:p w:rsidR="007E24CB" w:rsidRPr="007E24CB" w:rsidRDefault="007E24CB" w:rsidP="007E24CB">
      <w:pPr>
        <w:rPr>
          <w:rFonts w:asciiTheme="minorHAnsi" w:eastAsia="Calibri" w:hAnsiTheme="minorHAnsi" w:cstheme="minorHAnsi"/>
          <w:sz w:val="22"/>
          <w:szCs w:val="22"/>
        </w:rPr>
      </w:pPr>
    </w:p>
    <w:p w:rsidR="007E24CB" w:rsidRPr="007E24CB" w:rsidRDefault="007E24CB" w:rsidP="007E24CB">
      <w:pPr>
        <w:rPr>
          <w:rFonts w:asciiTheme="minorHAnsi" w:eastAsia="Calibri" w:hAnsiTheme="minorHAnsi" w:cstheme="minorHAnsi"/>
          <w:sz w:val="22"/>
          <w:szCs w:val="22"/>
        </w:rPr>
      </w:pPr>
    </w:p>
    <w:p w:rsidR="007E24CB" w:rsidRPr="007E24CB" w:rsidRDefault="007E24CB" w:rsidP="007E24CB">
      <w:pPr>
        <w:rPr>
          <w:rFonts w:asciiTheme="minorHAnsi" w:eastAsia="Calibri" w:hAnsiTheme="minorHAnsi" w:cstheme="minorHAnsi"/>
          <w:sz w:val="22"/>
          <w:szCs w:val="22"/>
        </w:rPr>
      </w:pPr>
    </w:p>
    <w:p w:rsidR="007E24CB" w:rsidRPr="007E24CB" w:rsidRDefault="007E24CB" w:rsidP="007E24CB">
      <w:pPr>
        <w:rPr>
          <w:rFonts w:asciiTheme="minorHAnsi" w:eastAsia="Calibri" w:hAnsiTheme="minorHAnsi" w:cstheme="minorHAnsi"/>
          <w:sz w:val="22"/>
          <w:szCs w:val="22"/>
        </w:rPr>
      </w:pPr>
    </w:p>
    <w:p w:rsidR="007E24CB" w:rsidRPr="007E24CB" w:rsidRDefault="007E24CB" w:rsidP="007E24CB">
      <w:pPr>
        <w:rPr>
          <w:rFonts w:asciiTheme="minorHAnsi" w:eastAsia="Calibri" w:hAnsiTheme="minorHAnsi" w:cstheme="minorHAnsi"/>
          <w:sz w:val="22"/>
          <w:szCs w:val="22"/>
        </w:rPr>
      </w:pPr>
    </w:p>
    <w:p w:rsidR="007E24CB" w:rsidRPr="007E24CB" w:rsidRDefault="007E24CB" w:rsidP="007E24CB">
      <w:pPr>
        <w:rPr>
          <w:rFonts w:asciiTheme="minorHAnsi" w:eastAsia="Calibri" w:hAnsiTheme="minorHAnsi" w:cstheme="minorHAnsi"/>
          <w:sz w:val="22"/>
          <w:szCs w:val="22"/>
        </w:rPr>
      </w:pPr>
    </w:p>
    <w:p w:rsidR="007E24CB" w:rsidRPr="007E24CB" w:rsidRDefault="007E24CB" w:rsidP="007E24CB">
      <w:pPr>
        <w:rPr>
          <w:rFonts w:asciiTheme="minorHAnsi" w:eastAsia="Calibri" w:hAnsiTheme="minorHAnsi" w:cstheme="minorHAnsi"/>
          <w:sz w:val="22"/>
          <w:szCs w:val="22"/>
        </w:rPr>
      </w:pPr>
    </w:p>
    <w:p w:rsidR="007E24CB" w:rsidRPr="007E24CB" w:rsidRDefault="007E24CB" w:rsidP="007E24CB">
      <w:pPr>
        <w:rPr>
          <w:rFonts w:asciiTheme="minorHAnsi" w:eastAsia="Calibri" w:hAnsiTheme="minorHAnsi" w:cstheme="minorHAnsi"/>
          <w:sz w:val="22"/>
          <w:szCs w:val="22"/>
        </w:rPr>
      </w:pPr>
    </w:p>
    <w:p w:rsidR="007E24CB" w:rsidRPr="007E24CB" w:rsidRDefault="007E24CB" w:rsidP="007E24CB">
      <w:pPr>
        <w:rPr>
          <w:rFonts w:asciiTheme="minorHAnsi" w:eastAsia="Calibri" w:hAnsiTheme="minorHAnsi" w:cstheme="minorHAnsi"/>
          <w:sz w:val="22"/>
          <w:szCs w:val="22"/>
        </w:rPr>
      </w:pPr>
    </w:p>
    <w:p w:rsidR="007E24CB" w:rsidRPr="007E24CB" w:rsidRDefault="007E24CB" w:rsidP="007E24CB">
      <w:pPr>
        <w:rPr>
          <w:rFonts w:asciiTheme="minorHAnsi" w:eastAsia="Calibri" w:hAnsiTheme="minorHAnsi" w:cstheme="minorHAnsi"/>
          <w:sz w:val="22"/>
          <w:szCs w:val="22"/>
        </w:rPr>
      </w:pPr>
    </w:p>
    <w:p w:rsidR="007E24CB" w:rsidRPr="007E24CB" w:rsidRDefault="007E24CB" w:rsidP="007E24CB">
      <w:pPr>
        <w:rPr>
          <w:rFonts w:asciiTheme="minorHAnsi" w:eastAsia="Calibri" w:hAnsiTheme="minorHAnsi" w:cstheme="minorHAnsi"/>
          <w:sz w:val="22"/>
          <w:szCs w:val="22"/>
        </w:rPr>
      </w:pPr>
    </w:p>
    <w:p w:rsidR="007E24CB" w:rsidRPr="007E24CB" w:rsidRDefault="007E24CB" w:rsidP="007E24CB">
      <w:pPr>
        <w:rPr>
          <w:rFonts w:asciiTheme="minorHAnsi" w:eastAsia="Calibri" w:hAnsiTheme="minorHAnsi" w:cstheme="minorHAnsi"/>
          <w:sz w:val="22"/>
          <w:szCs w:val="22"/>
        </w:rPr>
      </w:pPr>
    </w:p>
    <w:p w:rsidR="007E24CB" w:rsidRPr="007E24CB" w:rsidRDefault="007E24CB" w:rsidP="007E24CB">
      <w:pPr>
        <w:rPr>
          <w:rFonts w:asciiTheme="minorHAnsi" w:eastAsia="Calibri" w:hAnsiTheme="minorHAnsi" w:cstheme="minorHAnsi"/>
          <w:sz w:val="22"/>
          <w:szCs w:val="22"/>
        </w:rPr>
      </w:pPr>
    </w:p>
    <w:p w:rsidR="007E24CB" w:rsidRPr="007E24CB" w:rsidRDefault="007E24CB" w:rsidP="007E24CB">
      <w:pPr>
        <w:rPr>
          <w:rFonts w:asciiTheme="minorHAnsi" w:eastAsia="Calibri" w:hAnsiTheme="minorHAnsi" w:cstheme="minorHAnsi"/>
          <w:sz w:val="22"/>
          <w:szCs w:val="22"/>
        </w:rPr>
      </w:pPr>
    </w:p>
    <w:p w:rsidR="007E24CB" w:rsidRPr="007E24CB" w:rsidRDefault="007E24CB" w:rsidP="007E24CB">
      <w:pPr>
        <w:rPr>
          <w:rFonts w:asciiTheme="minorHAnsi" w:eastAsia="Calibri" w:hAnsiTheme="minorHAnsi" w:cstheme="minorHAnsi"/>
          <w:sz w:val="22"/>
          <w:szCs w:val="22"/>
        </w:rPr>
      </w:pPr>
    </w:p>
    <w:p w:rsidR="007E24CB" w:rsidRPr="007E24CB" w:rsidRDefault="007E24CB" w:rsidP="007E24CB">
      <w:pPr>
        <w:rPr>
          <w:rFonts w:asciiTheme="minorHAnsi" w:eastAsia="Calibri" w:hAnsiTheme="minorHAnsi" w:cstheme="minorHAnsi"/>
          <w:sz w:val="22"/>
          <w:szCs w:val="22"/>
        </w:rPr>
      </w:pPr>
    </w:p>
    <w:p w:rsidR="007E24CB" w:rsidRPr="007E24CB" w:rsidRDefault="007E24CB" w:rsidP="007E24CB">
      <w:pPr>
        <w:rPr>
          <w:rFonts w:asciiTheme="minorHAnsi" w:eastAsia="Calibri" w:hAnsiTheme="minorHAnsi" w:cstheme="minorHAnsi"/>
          <w:sz w:val="22"/>
          <w:szCs w:val="22"/>
        </w:rPr>
      </w:pPr>
    </w:p>
    <w:p w:rsidR="007E24CB" w:rsidRPr="007E24CB" w:rsidRDefault="007E24CB" w:rsidP="007E24CB">
      <w:pPr>
        <w:rPr>
          <w:rFonts w:asciiTheme="minorHAnsi" w:eastAsia="Calibri" w:hAnsiTheme="minorHAnsi" w:cstheme="minorHAnsi"/>
          <w:sz w:val="22"/>
          <w:szCs w:val="22"/>
        </w:rPr>
      </w:pPr>
    </w:p>
    <w:p w:rsidR="007E24CB" w:rsidRPr="007E24CB" w:rsidRDefault="007E24CB" w:rsidP="007E24CB">
      <w:pPr>
        <w:rPr>
          <w:rFonts w:asciiTheme="minorHAnsi" w:eastAsia="Calibri" w:hAnsiTheme="minorHAnsi" w:cstheme="minorHAnsi"/>
          <w:sz w:val="22"/>
          <w:szCs w:val="22"/>
        </w:rPr>
      </w:pPr>
    </w:p>
    <w:p w:rsidR="007E24CB" w:rsidRPr="007E24CB" w:rsidRDefault="007E24CB" w:rsidP="007E24CB">
      <w:pPr>
        <w:rPr>
          <w:rFonts w:asciiTheme="minorHAnsi" w:eastAsia="Calibri" w:hAnsiTheme="minorHAnsi" w:cstheme="minorHAnsi"/>
          <w:sz w:val="22"/>
          <w:szCs w:val="22"/>
        </w:rPr>
      </w:pPr>
    </w:p>
    <w:p w:rsidR="007E24CB" w:rsidRPr="007E24CB" w:rsidRDefault="007E24CB" w:rsidP="007E24CB">
      <w:pPr>
        <w:rPr>
          <w:rFonts w:asciiTheme="minorHAnsi" w:eastAsia="Calibri" w:hAnsiTheme="minorHAnsi" w:cstheme="minorHAnsi"/>
          <w:sz w:val="22"/>
          <w:szCs w:val="22"/>
        </w:rPr>
      </w:pPr>
    </w:p>
    <w:p w:rsidR="007E24CB" w:rsidRDefault="007E24CB" w:rsidP="007E24CB">
      <w:pPr>
        <w:rPr>
          <w:rFonts w:asciiTheme="minorHAnsi" w:eastAsia="Calibri" w:hAnsiTheme="minorHAnsi" w:cstheme="minorHAnsi"/>
          <w:sz w:val="22"/>
          <w:szCs w:val="22"/>
        </w:rPr>
      </w:pPr>
    </w:p>
    <w:p w:rsidR="0084398F" w:rsidRDefault="007E24CB" w:rsidP="007E24CB">
      <w:pPr>
        <w:tabs>
          <w:tab w:val="left" w:pos="11490"/>
        </w:tabs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ab/>
      </w:r>
    </w:p>
    <w:p w:rsidR="007E24CB" w:rsidRDefault="007E24CB" w:rsidP="007E24CB">
      <w:pPr>
        <w:tabs>
          <w:tab w:val="left" w:pos="11490"/>
        </w:tabs>
        <w:rPr>
          <w:rFonts w:asciiTheme="minorHAnsi" w:eastAsia="Calibri" w:hAnsiTheme="minorHAnsi" w:cstheme="minorHAnsi"/>
          <w:sz w:val="22"/>
          <w:szCs w:val="22"/>
        </w:rPr>
      </w:pPr>
    </w:p>
    <w:p w:rsidR="007E24CB" w:rsidRDefault="007E24CB" w:rsidP="007E24CB">
      <w:pPr>
        <w:tabs>
          <w:tab w:val="left" w:pos="11490"/>
        </w:tabs>
        <w:rPr>
          <w:rFonts w:asciiTheme="minorHAnsi" w:eastAsia="Calibri" w:hAnsiTheme="minorHAnsi" w:cstheme="minorHAnsi"/>
          <w:sz w:val="22"/>
          <w:szCs w:val="22"/>
        </w:rPr>
      </w:pPr>
    </w:p>
    <w:p w:rsidR="007E24CB" w:rsidRDefault="007E24CB" w:rsidP="007E24CB">
      <w:pPr>
        <w:tabs>
          <w:tab w:val="left" w:pos="11490"/>
        </w:tabs>
        <w:rPr>
          <w:rFonts w:asciiTheme="minorHAnsi" w:eastAsia="Calibri" w:hAnsiTheme="minorHAnsi" w:cstheme="minorHAnsi"/>
          <w:sz w:val="22"/>
          <w:szCs w:val="22"/>
        </w:rPr>
      </w:pPr>
    </w:p>
    <w:p w:rsidR="007E24CB" w:rsidRDefault="007E24CB" w:rsidP="007E24CB">
      <w:pPr>
        <w:tabs>
          <w:tab w:val="left" w:pos="11490"/>
        </w:tabs>
        <w:rPr>
          <w:rFonts w:asciiTheme="minorHAnsi" w:eastAsia="Calibri" w:hAnsiTheme="minorHAnsi" w:cstheme="minorHAnsi"/>
          <w:sz w:val="22"/>
          <w:szCs w:val="22"/>
        </w:rPr>
      </w:pPr>
    </w:p>
    <w:p w:rsidR="007E24CB" w:rsidRDefault="007E24CB" w:rsidP="007E24CB">
      <w:pPr>
        <w:tabs>
          <w:tab w:val="left" w:pos="11490"/>
        </w:tabs>
        <w:rPr>
          <w:rFonts w:asciiTheme="minorHAnsi" w:eastAsia="Calibri" w:hAnsiTheme="minorHAnsi" w:cstheme="minorHAnsi"/>
          <w:sz w:val="22"/>
          <w:szCs w:val="22"/>
        </w:rPr>
      </w:pPr>
    </w:p>
    <w:p w:rsidR="007E24CB" w:rsidRDefault="007E24CB" w:rsidP="007E24CB">
      <w:pPr>
        <w:tabs>
          <w:tab w:val="left" w:pos="11490"/>
        </w:tabs>
        <w:rPr>
          <w:rFonts w:asciiTheme="minorHAnsi" w:eastAsia="Calibri" w:hAnsiTheme="minorHAnsi" w:cstheme="minorHAnsi"/>
          <w:sz w:val="22"/>
          <w:szCs w:val="22"/>
        </w:rPr>
      </w:pPr>
    </w:p>
    <w:p w:rsidR="007E24CB" w:rsidRDefault="007E24CB" w:rsidP="007E24CB">
      <w:pPr>
        <w:tabs>
          <w:tab w:val="left" w:pos="11490"/>
        </w:tabs>
        <w:rPr>
          <w:rFonts w:asciiTheme="minorHAnsi" w:eastAsia="Calibri" w:hAnsiTheme="minorHAnsi" w:cstheme="minorHAnsi"/>
          <w:sz w:val="22"/>
          <w:szCs w:val="22"/>
        </w:rPr>
      </w:pPr>
    </w:p>
    <w:p w:rsidR="007E24CB" w:rsidRDefault="007E24CB" w:rsidP="007E24CB">
      <w:pPr>
        <w:tabs>
          <w:tab w:val="left" w:pos="11490"/>
        </w:tabs>
        <w:rPr>
          <w:rFonts w:asciiTheme="minorHAnsi" w:eastAsia="Calibri" w:hAnsiTheme="minorHAnsi" w:cstheme="minorHAnsi"/>
          <w:sz w:val="22"/>
          <w:szCs w:val="22"/>
        </w:rPr>
      </w:pPr>
    </w:p>
    <w:p w:rsidR="007E24CB" w:rsidRDefault="007E24CB" w:rsidP="007E24CB">
      <w:pPr>
        <w:tabs>
          <w:tab w:val="left" w:pos="11490"/>
        </w:tabs>
        <w:rPr>
          <w:rFonts w:asciiTheme="minorHAnsi" w:eastAsia="Calibri" w:hAnsiTheme="minorHAnsi" w:cstheme="minorHAnsi"/>
          <w:sz w:val="22"/>
          <w:szCs w:val="22"/>
        </w:rPr>
      </w:pPr>
    </w:p>
    <w:p w:rsidR="007E24CB" w:rsidRDefault="007E24CB" w:rsidP="007E24CB">
      <w:pPr>
        <w:tabs>
          <w:tab w:val="left" w:pos="11490"/>
        </w:tabs>
        <w:rPr>
          <w:rFonts w:asciiTheme="minorHAnsi" w:eastAsia="Calibri" w:hAnsiTheme="minorHAnsi" w:cstheme="minorHAnsi"/>
          <w:sz w:val="22"/>
          <w:szCs w:val="22"/>
        </w:rPr>
      </w:pPr>
    </w:p>
    <w:p w:rsidR="007E24CB" w:rsidRDefault="007E24CB" w:rsidP="007E24CB">
      <w:pPr>
        <w:tabs>
          <w:tab w:val="left" w:pos="11490"/>
        </w:tabs>
        <w:rPr>
          <w:rFonts w:asciiTheme="minorHAnsi" w:eastAsia="Calibri" w:hAnsiTheme="minorHAnsi" w:cstheme="minorHAnsi"/>
          <w:sz w:val="22"/>
          <w:szCs w:val="22"/>
        </w:rPr>
      </w:pPr>
    </w:p>
    <w:p w:rsidR="007E24CB" w:rsidRDefault="007E24CB" w:rsidP="007E24CB">
      <w:pPr>
        <w:tabs>
          <w:tab w:val="left" w:pos="11490"/>
        </w:tabs>
        <w:rPr>
          <w:rFonts w:asciiTheme="minorHAnsi" w:eastAsia="Calibri" w:hAnsiTheme="minorHAnsi" w:cstheme="minorHAnsi"/>
          <w:sz w:val="22"/>
          <w:szCs w:val="22"/>
        </w:rPr>
      </w:pPr>
    </w:p>
    <w:p w:rsidR="007E24CB" w:rsidRDefault="007E24CB" w:rsidP="007E24CB">
      <w:pPr>
        <w:tabs>
          <w:tab w:val="left" w:pos="11490"/>
        </w:tabs>
        <w:rPr>
          <w:rFonts w:asciiTheme="minorHAnsi" w:eastAsia="Calibri" w:hAnsiTheme="minorHAnsi" w:cstheme="minorHAnsi"/>
          <w:sz w:val="22"/>
          <w:szCs w:val="22"/>
        </w:rPr>
      </w:pPr>
    </w:p>
    <w:p w:rsidR="007E24CB" w:rsidRDefault="007E24CB" w:rsidP="007E24CB">
      <w:pPr>
        <w:tabs>
          <w:tab w:val="left" w:pos="11490"/>
        </w:tabs>
        <w:rPr>
          <w:rFonts w:asciiTheme="minorHAnsi" w:eastAsia="Calibri" w:hAnsiTheme="minorHAnsi" w:cstheme="minorHAnsi"/>
          <w:sz w:val="22"/>
          <w:szCs w:val="22"/>
        </w:rPr>
      </w:pPr>
    </w:p>
    <w:p w:rsidR="007E24CB" w:rsidRDefault="007E24CB" w:rsidP="007E24CB">
      <w:pPr>
        <w:tabs>
          <w:tab w:val="left" w:pos="11490"/>
        </w:tabs>
        <w:rPr>
          <w:rFonts w:asciiTheme="minorHAnsi" w:eastAsia="Calibri" w:hAnsiTheme="minorHAnsi" w:cstheme="minorHAnsi"/>
          <w:sz w:val="22"/>
          <w:szCs w:val="22"/>
        </w:rPr>
      </w:pPr>
    </w:p>
    <w:p w:rsidR="007E24CB" w:rsidRDefault="007E24CB" w:rsidP="007E24CB">
      <w:pPr>
        <w:tabs>
          <w:tab w:val="left" w:pos="11490"/>
        </w:tabs>
        <w:rPr>
          <w:rFonts w:asciiTheme="minorHAnsi" w:eastAsia="Calibri" w:hAnsiTheme="minorHAnsi" w:cstheme="minorHAnsi"/>
          <w:sz w:val="22"/>
          <w:szCs w:val="22"/>
        </w:rPr>
      </w:pPr>
    </w:p>
    <w:p w:rsidR="007E24CB" w:rsidRDefault="007E24CB" w:rsidP="007E24CB">
      <w:pPr>
        <w:tabs>
          <w:tab w:val="left" w:pos="11490"/>
        </w:tabs>
        <w:rPr>
          <w:rFonts w:asciiTheme="minorHAnsi" w:eastAsia="Calibri" w:hAnsiTheme="minorHAnsi" w:cstheme="minorHAnsi"/>
          <w:sz w:val="22"/>
          <w:szCs w:val="22"/>
        </w:rPr>
      </w:pPr>
    </w:p>
    <w:p w:rsidR="007E24CB" w:rsidRDefault="007E24CB" w:rsidP="007E24CB">
      <w:pPr>
        <w:tabs>
          <w:tab w:val="left" w:pos="11490"/>
        </w:tabs>
        <w:rPr>
          <w:rFonts w:asciiTheme="minorHAnsi" w:eastAsia="Calibri" w:hAnsiTheme="minorHAnsi" w:cstheme="minorHAnsi"/>
          <w:sz w:val="22"/>
          <w:szCs w:val="22"/>
        </w:rPr>
      </w:pPr>
    </w:p>
    <w:p w:rsidR="007E24CB" w:rsidRPr="007E24CB" w:rsidRDefault="007E24CB" w:rsidP="007E24CB">
      <w:pPr>
        <w:tabs>
          <w:tab w:val="left" w:pos="11490"/>
        </w:tabs>
        <w:rPr>
          <w:rFonts w:asciiTheme="minorHAnsi" w:eastAsia="Calibri" w:hAnsiTheme="minorHAnsi" w:cstheme="minorHAnsi"/>
          <w:sz w:val="22"/>
          <w:szCs w:val="22"/>
        </w:rPr>
      </w:pPr>
    </w:p>
    <w:sectPr w:rsidR="007E24CB" w:rsidRPr="007E24CB" w:rsidSect="00ED64C1">
      <w:footerReference w:type="default" r:id="rId10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BF4" w:rsidRDefault="008D6BF4" w:rsidP="00ED64C1">
      <w:r>
        <w:separator/>
      </w:r>
    </w:p>
  </w:endnote>
  <w:endnote w:type="continuationSeparator" w:id="0">
    <w:p w:rsidR="008D6BF4" w:rsidRDefault="008D6BF4" w:rsidP="00ED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4C1" w:rsidRDefault="00D30557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1244600</wp:posOffset>
              </wp:positionH>
              <wp:positionV relativeFrom="page">
                <wp:posOffset>8756015</wp:posOffset>
              </wp:positionV>
              <wp:extent cx="4946650" cy="186690"/>
              <wp:effectExtent l="0" t="254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665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4C1" w:rsidRDefault="00ED64C1">
                          <w:pPr>
                            <w:spacing w:line="260" w:lineRule="exact"/>
                            <w:ind w:left="20" w:right="-38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98pt;margin-top:689.45pt;width:389.5pt;height:14.7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" filled="f" stroked="f">
              <v:textbox inset="0,0,0,0">
                <w:txbxContent>
                  <w:p w:rsidR="00ED64C1" w:rsidRDefault="00ED64C1">
                    <w:pPr>
                      <w:spacing w:line="260" w:lineRule="exact"/>
                      <w:ind w:left="20" w:right="-38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4C1" w:rsidRDefault="00D30557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8681720</wp:posOffset>
              </wp:positionV>
              <wp:extent cx="1141095" cy="177800"/>
              <wp:effectExtent l="0" t="4445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10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4C1" w:rsidRPr="008F19F1" w:rsidRDefault="00ED64C1" w:rsidP="008F19F1">
                          <w:pPr>
                            <w:rPr>
                              <w:rFonts w:eastAsia="Calibri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683.6pt;width:89.8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" filled="f" stroked="f">
              <v:textbox inset="0,0,0,0">
                <w:txbxContent>
                  <w:p w:rsidR="00ED64C1" w:rsidRPr="008F19F1" w:rsidRDefault="00ED64C1" w:rsidP="008F19F1">
                    <w:pPr>
                      <w:rPr>
                        <w:rFonts w:eastAsia="Calibri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5017135</wp:posOffset>
              </wp:positionH>
              <wp:positionV relativeFrom="page">
                <wp:posOffset>8681720</wp:posOffset>
              </wp:positionV>
              <wp:extent cx="1203960" cy="177800"/>
              <wp:effectExtent l="0" t="444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39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4C1" w:rsidRDefault="00ED64C1">
                          <w:pPr>
                            <w:spacing w:line="260" w:lineRule="exact"/>
                            <w:ind w:left="20" w:right="-36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395.05pt;margin-top:683.6pt;width:94.8pt;height:14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" filled="f" stroked="f">
              <v:textbox inset="0,0,0,0">
                <w:txbxContent>
                  <w:p w:rsidR="00ED64C1" w:rsidRDefault="00ED64C1">
                    <w:pPr>
                      <w:spacing w:line="260" w:lineRule="exact"/>
                      <w:ind w:left="20" w:right="-36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4C1" w:rsidRDefault="00ED64C1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BF4" w:rsidRDefault="008D6BF4" w:rsidP="00ED64C1">
      <w:r>
        <w:separator/>
      </w:r>
    </w:p>
  </w:footnote>
  <w:footnote w:type="continuationSeparator" w:id="0">
    <w:p w:rsidR="008D6BF4" w:rsidRDefault="008D6BF4" w:rsidP="00ED6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2F90300E"/>
    <w:lvl w:ilvl="0">
      <w:numFmt w:val="bullet"/>
      <w:lvlText w:val="*"/>
      <w:lvlJc w:val="left"/>
    </w:lvl>
  </w:abstractNum>
  <w:abstractNum w:abstractNumId="1" w15:restartNumberingAfterBreak="0">
    <w:nsid w:val="06B633BD"/>
    <w:multiLevelType w:val="hybridMultilevel"/>
    <w:tmpl w:val="491C2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A687B"/>
    <w:multiLevelType w:val="hybridMultilevel"/>
    <w:tmpl w:val="F24835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8246E"/>
    <w:multiLevelType w:val="hybridMultilevel"/>
    <w:tmpl w:val="724A24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5526C"/>
    <w:multiLevelType w:val="hybridMultilevel"/>
    <w:tmpl w:val="9878BCBA"/>
    <w:lvl w:ilvl="0" w:tplc="04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5" w15:restartNumberingAfterBreak="0">
    <w:nsid w:val="27E667EC"/>
    <w:multiLevelType w:val="hybridMultilevel"/>
    <w:tmpl w:val="1AC669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876B7"/>
    <w:multiLevelType w:val="hybridMultilevel"/>
    <w:tmpl w:val="3A345B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9176B"/>
    <w:multiLevelType w:val="hybridMultilevel"/>
    <w:tmpl w:val="4BF68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40A75"/>
    <w:multiLevelType w:val="hybridMultilevel"/>
    <w:tmpl w:val="B27E21BE"/>
    <w:lvl w:ilvl="0" w:tplc="0409000D">
      <w:start w:val="1"/>
      <w:numFmt w:val="bullet"/>
      <w:lvlText w:val="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9" w15:restartNumberingAfterBreak="0">
    <w:nsid w:val="534E29ED"/>
    <w:multiLevelType w:val="hybridMultilevel"/>
    <w:tmpl w:val="3A3C78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6460D"/>
    <w:multiLevelType w:val="hybridMultilevel"/>
    <w:tmpl w:val="C3D8C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C32B6"/>
    <w:multiLevelType w:val="hybridMultilevel"/>
    <w:tmpl w:val="5B647D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40248"/>
    <w:multiLevelType w:val="hybridMultilevel"/>
    <w:tmpl w:val="5C58F3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121668"/>
    <w:multiLevelType w:val="hybridMultilevel"/>
    <w:tmpl w:val="C090D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A07240"/>
    <w:multiLevelType w:val="multilevel"/>
    <w:tmpl w:val="6118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9"/>
  </w:num>
  <w:num w:numId="9">
    <w:abstractNumId w:val="6"/>
  </w:num>
  <w:num w:numId="10">
    <w:abstractNumId w:val="1"/>
  </w:num>
  <w:num w:numId="11">
    <w:abstractNumId w:val="11"/>
  </w:num>
  <w:num w:numId="12">
    <w:abstractNumId w:val="13"/>
  </w:num>
  <w:num w:numId="13">
    <w:abstractNumId w:val="12"/>
  </w:num>
  <w:num w:numId="14">
    <w:abstractNumId w:val="8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4C1"/>
    <w:rsid w:val="00021C51"/>
    <w:rsid w:val="0003092F"/>
    <w:rsid w:val="00032A50"/>
    <w:rsid w:val="00060099"/>
    <w:rsid w:val="000A46B5"/>
    <w:rsid w:val="000E0E6F"/>
    <w:rsid w:val="0010252E"/>
    <w:rsid w:val="00125B4B"/>
    <w:rsid w:val="00152F39"/>
    <w:rsid w:val="00193A2B"/>
    <w:rsid w:val="001B7B4E"/>
    <w:rsid w:val="001E4FBD"/>
    <w:rsid w:val="001F40AD"/>
    <w:rsid w:val="002522BC"/>
    <w:rsid w:val="00253F24"/>
    <w:rsid w:val="00281937"/>
    <w:rsid w:val="00281CAC"/>
    <w:rsid w:val="002820DA"/>
    <w:rsid w:val="00290C46"/>
    <w:rsid w:val="002A67E6"/>
    <w:rsid w:val="002B69DA"/>
    <w:rsid w:val="002D3E40"/>
    <w:rsid w:val="0030479F"/>
    <w:rsid w:val="00316192"/>
    <w:rsid w:val="00324A5B"/>
    <w:rsid w:val="00327AC5"/>
    <w:rsid w:val="00351371"/>
    <w:rsid w:val="00351FEB"/>
    <w:rsid w:val="00361D75"/>
    <w:rsid w:val="00362835"/>
    <w:rsid w:val="0036704B"/>
    <w:rsid w:val="003B55C7"/>
    <w:rsid w:val="003C56FC"/>
    <w:rsid w:val="003F521F"/>
    <w:rsid w:val="00401FE2"/>
    <w:rsid w:val="004251F0"/>
    <w:rsid w:val="00427559"/>
    <w:rsid w:val="00427EAB"/>
    <w:rsid w:val="00466D1D"/>
    <w:rsid w:val="00484099"/>
    <w:rsid w:val="0049663E"/>
    <w:rsid w:val="004A2D02"/>
    <w:rsid w:val="004F2C9E"/>
    <w:rsid w:val="005037EC"/>
    <w:rsid w:val="005214F7"/>
    <w:rsid w:val="00566741"/>
    <w:rsid w:val="005800AF"/>
    <w:rsid w:val="00585E47"/>
    <w:rsid w:val="005941EB"/>
    <w:rsid w:val="005A2693"/>
    <w:rsid w:val="005E1750"/>
    <w:rsid w:val="00641893"/>
    <w:rsid w:val="0065358D"/>
    <w:rsid w:val="006923FF"/>
    <w:rsid w:val="006E0527"/>
    <w:rsid w:val="006E750D"/>
    <w:rsid w:val="007214C8"/>
    <w:rsid w:val="00721C87"/>
    <w:rsid w:val="00730E82"/>
    <w:rsid w:val="00761A63"/>
    <w:rsid w:val="00773027"/>
    <w:rsid w:val="0077571D"/>
    <w:rsid w:val="00776431"/>
    <w:rsid w:val="00787742"/>
    <w:rsid w:val="00795F32"/>
    <w:rsid w:val="007B74E8"/>
    <w:rsid w:val="007D2F01"/>
    <w:rsid w:val="007E0859"/>
    <w:rsid w:val="007E24CB"/>
    <w:rsid w:val="008150DA"/>
    <w:rsid w:val="00816718"/>
    <w:rsid w:val="0084398F"/>
    <w:rsid w:val="00855F23"/>
    <w:rsid w:val="00874D02"/>
    <w:rsid w:val="008800D8"/>
    <w:rsid w:val="00886C7C"/>
    <w:rsid w:val="008A264B"/>
    <w:rsid w:val="008D6BF4"/>
    <w:rsid w:val="008E56EB"/>
    <w:rsid w:val="008E764F"/>
    <w:rsid w:val="008F19F1"/>
    <w:rsid w:val="008F2AF9"/>
    <w:rsid w:val="00921E79"/>
    <w:rsid w:val="00922663"/>
    <w:rsid w:val="00930593"/>
    <w:rsid w:val="00930DFF"/>
    <w:rsid w:val="00932563"/>
    <w:rsid w:val="009B33A2"/>
    <w:rsid w:val="009C25FE"/>
    <w:rsid w:val="009C7441"/>
    <w:rsid w:val="009E25D7"/>
    <w:rsid w:val="009E2C07"/>
    <w:rsid w:val="00A47557"/>
    <w:rsid w:val="00A66C94"/>
    <w:rsid w:val="00A714CF"/>
    <w:rsid w:val="00AA7EE3"/>
    <w:rsid w:val="00AC03AF"/>
    <w:rsid w:val="00AC6774"/>
    <w:rsid w:val="00AD424B"/>
    <w:rsid w:val="00AD49BD"/>
    <w:rsid w:val="00AF3E45"/>
    <w:rsid w:val="00B02568"/>
    <w:rsid w:val="00B213B6"/>
    <w:rsid w:val="00B41464"/>
    <w:rsid w:val="00B51A7E"/>
    <w:rsid w:val="00B74813"/>
    <w:rsid w:val="00BB463F"/>
    <w:rsid w:val="00BC2CAF"/>
    <w:rsid w:val="00BD17A4"/>
    <w:rsid w:val="00C0309E"/>
    <w:rsid w:val="00C22320"/>
    <w:rsid w:val="00C57C5F"/>
    <w:rsid w:val="00C625AF"/>
    <w:rsid w:val="00C67499"/>
    <w:rsid w:val="00C752CA"/>
    <w:rsid w:val="00C80DCC"/>
    <w:rsid w:val="00C93197"/>
    <w:rsid w:val="00CA00EF"/>
    <w:rsid w:val="00CB7FA9"/>
    <w:rsid w:val="00CD4B94"/>
    <w:rsid w:val="00D30557"/>
    <w:rsid w:val="00D310CC"/>
    <w:rsid w:val="00D95EC3"/>
    <w:rsid w:val="00DA2951"/>
    <w:rsid w:val="00DA7585"/>
    <w:rsid w:val="00DE6430"/>
    <w:rsid w:val="00DF0769"/>
    <w:rsid w:val="00DF0857"/>
    <w:rsid w:val="00E02447"/>
    <w:rsid w:val="00E02F06"/>
    <w:rsid w:val="00E15FC0"/>
    <w:rsid w:val="00E16A35"/>
    <w:rsid w:val="00E307D4"/>
    <w:rsid w:val="00E51738"/>
    <w:rsid w:val="00E54851"/>
    <w:rsid w:val="00E844DE"/>
    <w:rsid w:val="00EA23A2"/>
    <w:rsid w:val="00EB0EFA"/>
    <w:rsid w:val="00ED64C1"/>
    <w:rsid w:val="00F15F0A"/>
    <w:rsid w:val="00F349F3"/>
    <w:rsid w:val="00F53EE5"/>
    <w:rsid w:val="00FB53E1"/>
    <w:rsid w:val="00FD6CC1"/>
    <w:rsid w:val="00FE08C1"/>
    <w:rsid w:val="00FE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39071A09-D747-4A43-8BE7-D278DD5F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819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5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8150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0DA"/>
  </w:style>
  <w:style w:type="paragraph" w:styleId="Footer">
    <w:name w:val="footer"/>
    <w:basedOn w:val="Normal"/>
    <w:link w:val="FooterChar"/>
    <w:uiPriority w:val="99"/>
    <w:semiHidden/>
    <w:unhideWhenUsed/>
    <w:rsid w:val="008150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50DA"/>
  </w:style>
  <w:style w:type="paragraph" w:styleId="BalloonText">
    <w:name w:val="Balloon Text"/>
    <w:basedOn w:val="Normal"/>
    <w:link w:val="BalloonTextChar"/>
    <w:uiPriority w:val="99"/>
    <w:semiHidden/>
    <w:unhideWhenUsed/>
    <w:rsid w:val="006535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Ghandhi</dc:creator>
  <cp:lastModifiedBy>Kumari, Supriya (Cognizant)</cp:lastModifiedBy>
  <cp:revision>2</cp:revision>
  <dcterms:created xsi:type="dcterms:W3CDTF">2019-02-01T13:02:00Z</dcterms:created>
  <dcterms:modified xsi:type="dcterms:W3CDTF">2019-02-01T13:02:00Z</dcterms:modified>
</cp:coreProperties>
</file>